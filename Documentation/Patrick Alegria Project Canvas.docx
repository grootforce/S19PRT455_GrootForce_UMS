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4D65" w14:textId="38FF9B3C" w:rsidR="0017588D" w:rsidRPr="005F0E5B" w:rsidRDefault="00C13CF3" w:rsidP="005F0E5B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BD375BC" wp14:editId="10F3D0F6">
                <wp:simplePos x="0" y="0"/>
                <wp:positionH relativeFrom="margin">
                  <wp:posOffset>2241550</wp:posOffset>
                </wp:positionH>
                <wp:positionV relativeFrom="paragraph">
                  <wp:posOffset>8128000</wp:posOffset>
                </wp:positionV>
                <wp:extent cx="2076450" cy="6096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1B47" w14:textId="77777777" w:rsidR="005F0E5B" w:rsidRDefault="005F0E5B" w:rsidP="005F0E5B">
                            <w:pPr>
                              <w:spacing w:before="38"/>
                              <w:rPr>
                                <w:rFonts w:ascii="Droid Sans" w:eastAsia="Droid Sans" w:hAnsi="Droid Sans" w:cs="Droid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>CONTEXT OF USAGE &amp; COVERAGE</w:t>
                            </w:r>
                          </w:p>
                          <w:p w14:paraId="6625E26B" w14:textId="3927FDE2" w:rsidR="005C7709" w:rsidRDefault="009650B6" w:rsidP="00C13CF3">
                            <w:pPr>
                              <w:spacing w:before="8" w:line="180" w:lineRule="exact"/>
                              <w:ind w:right="-44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The app can be used </w:t>
                            </w:r>
                            <w:r w:rsidR="00C13CF3">
                              <w:rPr>
                                <w:rFonts w:asciiTheme="minorHAnsi" w:eastAsia="Droid Sans" w:hAnsiTheme="minorHAnsi" w:cstheme="minorHAnsi"/>
                              </w:rPr>
                              <w:t>at home or on the go on either a Wi-Fi or cellular connection.</w:t>
                            </w:r>
                          </w:p>
                          <w:p w14:paraId="566C1450" w14:textId="77777777" w:rsidR="005C7709" w:rsidRDefault="005C7709" w:rsidP="005C7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37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5pt;margin-top:640pt;width:163.5pt;height:4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" stroked="f">
                <v:textbox>
                  <w:txbxContent>
                    <w:p w14:paraId="5F021B47" w14:textId="77777777" w:rsidR="005F0E5B" w:rsidRDefault="005F0E5B" w:rsidP="005F0E5B">
                      <w:pPr>
                        <w:spacing w:before="38"/>
                        <w:rPr>
                          <w:rFonts w:ascii="Droid Sans" w:eastAsia="Droid Sans" w:hAnsi="Droid Sans" w:cs="Droid Sans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>CONTEXT OF USAGE &amp; COVERAGE</w:t>
                      </w:r>
                    </w:p>
                    <w:p w14:paraId="6625E26B" w14:textId="3927FDE2" w:rsidR="005C7709" w:rsidRDefault="009650B6" w:rsidP="00C13CF3">
                      <w:pPr>
                        <w:spacing w:before="8" w:line="180" w:lineRule="exact"/>
                        <w:ind w:right="-44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The app can be used </w:t>
                      </w:r>
                      <w:r w:rsidR="00C13CF3">
                        <w:rPr>
                          <w:rFonts w:asciiTheme="minorHAnsi" w:eastAsia="Droid Sans" w:hAnsiTheme="minorHAnsi" w:cstheme="minorHAnsi"/>
                        </w:rPr>
                        <w:t>at home or on the go on either a Wi-Fi or cellular connection.</w:t>
                      </w:r>
                    </w:p>
                    <w:p w14:paraId="566C1450" w14:textId="77777777" w:rsidR="005C7709" w:rsidRDefault="005C7709" w:rsidP="005C7709"/>
                  </w:txbxContent>
                </v:textbox>
                <w10:wrap type="square" anchorx="margin"/>
              </v:shape>
            </w:pict>
          </mc:Fallback>
        </mc:AlternateContent>
      </w:r>
      <w:r w:rsidR="00614AE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8FE6D9" wp14:editId="47F6C27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686425" cy="39052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2EC4" w14:textId="63737585" w:rsidR="005F0E5B" w:rsidRPr="0066200A" w:rsidRDefault="005F0E5B">
                            <w:r w:rsidRPr="0066200A"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Project Name</w:t>
                            </w:r>
                            <w:r w:rsidR="00CD1E30" w:rsidRPr="0066200A"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CD1E30" w:rsidRPr="0066200A"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StatTrak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E6D9" id="_x0000_s1027" type="#_x0000_t202" style="position:absolute;margin-left:396.55pt;margin-top:.25pt;width:447.75pt;height:30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AlHgIAABw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" stroked="f">
                <v:textbox>
                  <w:txbxContent>
                    <w:p w14:paraId="36492EC4" w14:textId="63737585" w:rsidR="005F0E5B" w:rsidRPr="0066200A" w:rsidRDefault="005F0E5B">
                      <w:r w:rsidRPr="0066200A"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Project Name</w:t>
                      </w:r>
                      <w:r w:rsidR="00CD1E30" w:rsidRPr="0066200A"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CD1E30" w:rsidRPr="0066200A"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StatTrak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5DA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3BD288EA" wp14:editId="19495793">
                <wp:simplePos x="0" y="0"/>
                <wp:positionH relativeFrom="margin">
                  <wp:posOffset>2222500</wp:posOffset>
                </wp:positionH>
                <wp:positionV relativeFrom="paragraph">
                  <wp:posOffset>5775325</wp:posOffset>
                </wp:positionV>
                <wp:extent cx="1684020" cy="23050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98D6E" w14:textId="77777777" w:rsidR="005C7709" w:rsidRDefault="005C7709" w:rsidP="005C7709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RISKS</w:t>
                            </w:r>
                          </w:p>
                          <w:p w14:paraId="5B43E3E3" w14:textId="7854A35F" w:rsidR="005C7709" w:rsidRDefault="00FF215B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-Developers don’t know how to implement a feature</w:t>
                            </w:r>
                          </w:p>
                          <w:p w14:paraId="620C6E8B" w14:textId="5D733F27" w:rsidR="00FF215B" w:rsidRDefault="00AB6EF0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A91803">
                              <w:rPr>
                                <w:rFonts w:asciiTheme="minorHAnsi" w:hAnsiTheme="minorHAnsi" w:cstheme="minorHAnsi"/>
                              </w:rPr>
                              <w:t>Features take longer than expected to implement</w:t>
                            </w:r>
                          </w:p>
                          <w:p w14:paraId="294AA425" w14:textId="247DB715" w:rsidR="00A91803" w:rsidRDefault="00A91803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-A member of the development team is sick</w:t>
                            </w:r>
                          </w:p>
                          <w:p w14:paraId="05E555AF" w14:textId="4A14BEC4" w:rsidR="00A91803" w:rsidRDefault="00A91803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8E734C8" w14:textId="4702814B" w:rsidR="00A91803" w:rsidRDefault="00A91803" w:rsidP="005C7709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A91803">
                              <w:rPr>
                                <w:rFonts w:asciiTheme="minorHAnsi" w:hAnsiTheme="minorHAnsi" w:cstheme="minorHAnsi"/>
                                <w:b/>
                              </w:rPr>
                              <w:t>Risk management</w:t>
                            </w:r>
                          </w:p>
                          <w:p w14:paraId="46270385" w14:textId="0C1E4B6D" w:rsidR="00A91803" w:rsidRDefault="009F2063" w:rsidP="009F20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-Inform team of </w:t>
                            </w:r>
                            <w:r w:rsidR="00AF5FC9">
                              <w:rPr>
                                <w:rFonts w:asciiTheme="minorHAnsi" w:hAnsiTheme="minorHAnsi" w:cstheme="minorHAnsi"/>
                              </w:rPr>
                              <w:t xml:space="preserve">any </w:t>
                            </w:r>
                            <w:r w:rsidR="000F7EF2">
                              <w:rPr>
                                <w:rFonts w:asciiTheme="minorHAnsi" w:hAnsiTheme="minorHAnsi" w:cstheme="minorHAnsi"/>
                              </w:rPr>
                              <w:t>issues in development</w:t>
                            </w:r>
                          </w:p>
                          <w:p w14:paraId="01405869" w14:textId="482B4B11" w:rsidR="000F7EF2" w:rsidRDefault="000F7EF2" w:rsidP="009F20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-Solve problems as a team</w:t>
                            </w:r>
                          </w:p>
                          <w:p w14:paraId="3FEBA132" w14:textId="26301F26" w:rsidR="000F7EF2" w:rsidRPr="009F2063" w:rsidRDefault="000F7EF2" w:rsidP="009F20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0A45DA">
                              <w:rPr>
                                <w:rFonts w:asciiTheme="minorHAnsi" w:hAnsiTheme="minorHAnsi" w:cstheme="minorHAnsi"/>
                              </w:rPr>
                              <w:t>Drop features that are not feasible to implement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88EA" id="_x0000_s1028" type="#_x0000_t202" style="position:absolute;margin-left:175pt;margin-top:454.75pt;width:132.6pt;height:181.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" stroked="f">
                <v:textbox>
                  <w:txbxContent>
                    <w:p w14:paraId="3CC98D6E" w14:textId="77777777" w:rsidR="005C7709" w:rsidRDefault="005C7709" w:rsidP="005C7709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RISKS</w:t>
                      </w:r>
                    </w:p>
                    <w:p w14:paraId="5B43E3E3" w14:textId="7854A35F" w:rsidR="005C7709" w:rsidRDefault="00FF215B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-Developers don’t know how to implement a feature</w:t>
                      </w:r>
                    </w:p>
                    <w:p w14:paraId="620C6E8B" w14:textId="5D733F27" w:rsidR="00FF215B" w:rsidRDefault="00AB6EF0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A91803">
                        <w:rPr>
                          <w:rFonts w:asciiTheme="minorHAnsi" w:hAnsiTheme="minorHAnsi" w:cstheme="minorHAnsi"/>
                        </w:rPr>
                        <w:t>Features take longer than expected to implement</w:t>
                      </w:r>
                    </w:p>
                    <w:p w14:paraId="294AA425" w14:textId="247DB715" w:rsidR="00A91803" w:rsidRDefault="00A91803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-A member of the development team is sick</w:t>
                      </w:r>
                    </w:p>
                    <w:p w14:paraId="05E555AF" w14:textId="4A14BEC4" w:rsidR="00A91803" w:rsidRDefault="00A91803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8E734C8" w14:textId="4702814B" w:rsidR="00A91803" w:rsidRDefault="00A91803" w:rsidP="005C7709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A91803">
                        <w:rPr>
                          <w:rFonts w:asciiTheme="minorHAnsi" w:hAnsiTheme="minorHAnsi" w:cstheme="minorHAnsi"/>
                          <w:b/>
                        </w:rPr>
                        <w:t>Risk management</w:t>
                      </w:r>
                    </w:p>
                    <w:p w14:paraId="46270385" w14:textId="0C1E4B6D" w:rsidR="00A91803" w:rsidRDefault="009F2063" w:rsidP="009F2063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-Inform team of </w:t>
                      </w:r>
                      <w:r w:rsidR="00AF5FC9">
                        <w:rPr>
                          <w:rFonts w:asciiTheme="minorHAnsi" w:hAnsiTheme="minorHAnsi" w:cstheme="minorHAnsi"/>
                        </w:rPr>
                        <w:t xml:space="preserve">any </w:t>
                      </w:r>
                      <w:r w:rsidR="000F7EF2">
                        <w:rPr>
                          <w:rFonts w:asciiTheme="minorHAnsi" w:hAnsiTheme="minorHAnsi" w:cstheme="minorHAnsi"/>
                        </w:rPr>
                        <w:t>issues in development</w:t>
                      </w:r>
                    </w:p>
                    <w:p w14:paraId="01405869" w14:textId="482B4B11" w:rsidR="000F7EF2" w:rsidRDefault="000F7EF2" w:rsidP="009F2063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-Solve problems as a team</w:t>
                      </w:r>
                    </w:p>
                    <w:p w14:paraId="3FEBA132" w14:textId="26301F26" w:rsidR="000F7EF2" w:rsidRPr="009F2063" w:rsidRDefault="000F7EF2" w:rsidP="009F2063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0A45DA">
                        <w:rPr>
                          <w:rFonts w:asciiTheme="minorHAnsi" w:hAnsiTheme="minorHAnsi" w:cstheme="minorHAnsi"/>
                        </w:rPr>
                        <w:t>Drop features that are not feasible to implement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7DDC" w:rsidRPr="005F0E5B">
        <w:rPr>
          <w:rFonts w:ascii="Droid Serif" w:eastAsia="Droid Serif" w:hAnsi="Droid Serif" w:cs="Droid Serif"/>
          <w:noProof/>
          <w:position w:val="-2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D2B3A9" wp14:editId="72665660">
                <wp:simplePos x="0" y="0"/>
                <wp:positionH relativeFrom="column">
                  <wp:posOffset>365125</wp:posOffset>
                </wp:positionH>
                <wp:positionV relativeFrom="paragraph">
                  <wp:posOffset>2540</wp:posOffset>
                </wp:positionV>
                <wp:extent cx="5429250" cy="5048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C8EB" w14:textId="77777777" w:rsidR="005F0E5B" w:rsidRDefault="005F0E5B" w:rsidP="005F0E5B">
                            <w:pPr>
                              <w:spacing w:before="15" w:line="600" w:lineRule="exact"/>
                              <w:ind w:left="104" w:right="-92"/>
                              <w:rPr>
                                <w:rFonts w:ascii="Droid Serif" w:eastAsia="Droid Serif" w:hAnsi="Droid Serif" w:cs="Droid Serif"/>
                                <w:sz w:val="22"/>
                                <w:szCs w:val="22"/>
                              </w:rPr>
                            </w:pPr>
                            <w:r w:rsidRPr="007C7DDC">
                              <w:rPr>
                                <w:rFonts w:ascii="Droid Serif" w:eastAsia="Droid Serif" w:hAnsi="Droid Serif" w:cs="Droid Serif"/>
                                <w:position w:val="-2"/>
                                <w:sz w:val="44"/>
                                <w:szCs w:val="44"/>
                              </w:rPr>
                              <w:t xml:space="preserve">The </w:t>
                            </w:r>
                            <w:r w:rsidRPr="007C7DDC">
                              <w:rPr>
                                <w:rFonts w:ascii="Droid Serif" w:eastAsia="Droid Serif" w:hAnsi="Droid Serif" w:cs="Droid Serif"/>
                                <w:b/>
                                <w:position w:val="-2"/>
                                <w:sz w:val="44"/>
                                <w:szCs w:val="44"/>
                              </w:rPr>
                              <w:t xml:space="preserve">Mobile App </w:t>
                            </w:r>
                            <w:r w:rsidRPr="007C7DDC">
                              <w:rPr>
                                <w:rFonts w:ascii="Droid Serif" w:eastAsia="Droid Serif" w:hAnsi="Droid Serif" w:cs="Droid Serif"/>
                                <w:position w:val="-2"/>
                                <w:sz w:val="44"/>
                                <w:szCs w:val="44"/>
                              </w:rPr>
                              <w:t>Project Canvas</w:t>
                            </w:r>
                            <w:r>
                              <w:rPr>
                                <w:rFonts w:ascii="Droid Serif" w:eastAsia="Droid Serif" w:hAnsi="Droid Serif" w:cs="Droid Serif"/>
                                <w:position w:val="-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Droid Serif" w:eastAsia="Droid Serif" w:hAnsi="Droid Serif" w:cs="Droid Serif"/>
                                <w:position w:val="-2"/>
                                <w:sz w:val="22"/>
                                <w:szCs w:val="22"/>
                              </w:rPr>
                              <w:t>(ver. 1.0)</w:t>
                            </w:r>
                          </w:p>
                          <w:p w14:paraId="2431A86E" w14:textId="77777777" w:rsidR="005F0E5B" w:rsidRDefault="005F0E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B3A9" id="_x0000_s1029" type="#_x0000_t202" style="position:absolute;margin-left:28.75pt;margin-top:.2pt;width:427.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">
                <v:textbox>
                  <w:txbxContent>
                    <w:p w14:paraId="349DC8EB" w14:textId="77777777" w:rsidR="005F0E5B" w:rsidRDefault="005F0E5B" w:rsidP="005F0E5B">
                      <w:pPr>
                        <w:spacing w:before="15" w:line="600" w:lineRule="exact"/>
                        <w:ind w:left="104" w:right="-92"/>
                        <w:rPr>
                          <w:rFonts w:ascii="Droid Serif" w:eastAsia="Droid Serif" w:hAnsi="Droid Serif" w:cs="Droid Serif"/>
                          <w:sz w:val="22"/>
                          <w:szCs w:val="22"/>
                        </w:rPr>
                      </w:pPr>
                      <w:r w:rsidRPr="007C7DDC">
                        <w:rPr>
                          <w:rFonts w:ascii="Droid Serif" w:eastAsia="Droid Serif" w:hAnsi="Droid Serif" w:cs="Droid Serif"/>
                          <w:position w:val="-2"/>
                          <w:sz w:val="44"/>
                          <w:szCs w:val="44"/>
                        </w:rPr>
                        <w:t xml:space="preserve">The </w:t>
                      </w:r>
                      <w:r w:rsidRPr="007C7DDC">
                        <w:rPr>
                          <w:rFonts w:ascii="Droid Serif" w:eastAsia="Droid Serif" w:hAnsi="Droid Serif" w:cs="Droid Serif"/>
                          <w:b/>
                          <w:position w:val="-2"/>
                          <w:sz w:val="44"/>
                          <w:szCs w:val="44"/>
                        </w:rPr>
                        <w:t xml:space="preserve">Mobile App </w:t>
                      </w:r>
                      <w:r w:rsidRPr="007C7DDC">
                        <w:rPr>
                          <w:rFonts w:ascii="Droid Serif" w:eastAsia="Droid Serif" w:hAnsi="Droid Serif" w:cs="Droid Serif"/>
                          <w:position w:val="-2"/>
                          <w:sz w:val="44"/>
                          <w:szCs w:val="44"/>
                        </w:rPr>
                        <w:t>Project Canvas</w:t>
                      </w:r>
                      <w:r>
                        <w:rPr>
                          <w:rFonts w:ascii="Droid Serif" w:eastAsia="Droid Serif" w:hAnsi="Droid Serif" w:cs="Droid Serif"/>
                          <w:position w:val="-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Droid Serif" w:eastAsia="Droid Serif" w:hAnsi="Droid Serif" w:cs="Droid Serif"/>
                          <w:position w:val="-2"/>
                          <w:sz w:val="22"/>
                          <w:szCs w:val="22"/>
                        </w:rPr>
                        <w:t>(ver. 1.0)</w:t>
                      </w:r>
                    </w:p>
                    <w:p w14:paraId="2431A86E" w14:textId="77777777" w:rsidR="005F0E5B" w:rsidRDefault="005F0E5B"/>
                  </w:txbxContent>
                </v:textbox>
                <w10:wrap type="square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1809668" wp14:editId="2D16EA53">
                <wp:simplePos x="0" y="0"/>
                <wp:positionH relativeFrom="column">
                  <wp:posOffset>4508500</wp:posOffset>
                </wp:positionH>
                <wp:positionV relativeFrom="paragraph">
                  <wp:posOffset>3136900</wp:posOffset>
                </wp:positionV>
                <wp:extent cx="5954395" cy="4854575"/>
                <wp:effectExtent l="0" t="0" r="8255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485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55FAA" w14:textId="77777777" w:rsidR="005C7709" w:rsidRDefault="005C7709" w:rsidP="005C7709">
                            <w:pPr>
                              <w:spacing w:before="30"/>
                              <w:ind w:right="4437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FEATURES</w:t>
                            </w:r>
                          </w:p>
                          <w:p w14:paraId="36F3C4C4" w14:textId="77777777" w:rsidR="005C7709" w:rsidRDefault="005C7709" w:rsidP="005C7709">
                            <w:pPr>
                              <w:spacing w:before="12" w:line="251" w:lineRule="auto"/>
                              <w:ind w:right="1646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  <w:t>What the app should do? What services are provided? List all the features your users expect to find</w:t>
                            </w:r>
                          </w:p>
                          <w:p w14:paraId="40D05C09" w14:textId="77777777" w:rsidR="005C7709" w:rsidRDefault="005C7709" w:rsidP="005C7709">
                            <w:pPr>
                              <w:spacing w:line="180" w:lineRule="exact"/>
                              <w:ind w:right="-44"/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  <w:t>Collect all ideas and then select those that allow you to better reach the goal.</w:t>
                            </w:r>
                          </w:p>
                          <w:p w14:paraId="14678E07" w14:textId="77777777" w:rsidR="005206DB" w:rsidRDefault="005206DB" w:rsidP="005C7709">
                            <w:pPr>
                              <w:spacing w:line="180" w:lineRule="exact"/>
                              <w:ind w:right="-44"/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</w:pPr>
                          </w:p>
                          <w:p w14:paraId="62DF2F61" w14:textId="2AE0F720" w:rsidR="009C7535" w:rsidRDefault="00F213CF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-Create an account </w:t>
                            </w:r>
                            <w:r w:rsidR="004D5498">
                              <w:rPr>
                                <w:rFonts w:asciiTheme="minorHAnsi" w:eastAsia="Droid Sans" w:hAnsiTheme="minorHAnsi" w:cstheme="minorHAnsi"/>
                              </w:rPr>
                              <w:t>and user profile</w:t>
                            </w:r>
                          </w:p>
                          <w:p w14:paraId="13754F89" w14:textId="77777777" w:rsidR="006E36D5" w:rsidRDefault="006E36D5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1E662C46" w14:textId="1678E422" w:rsidR="009C7535" w:rsidRDefault="009C7535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-Search and add games to your profile</w:t>
                            </w:r>
                          </w:p>
                          <w:p w14:paraId="36D4AA05" w14:textId="77777777" w:rsidR="006E36D5" w:rsidRDefault="006E36D5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761BFDB5" w14:textId="3C513883" w:rsidR="006E36D5" w:rsidRDefault="009C7535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-Each game has a separate page with</w:t>
                            </w:r>
                            <w:r w:rsidR="006E36D5">
                              <w:rPr>
                                <w:rFonts w:asciiTheme="minorHAnsi" w:eastAsia="Droid Sans" w:hAnsiTheme="minorHAnsi" w:cstheme="minorHAnsi"/>
                              </w:rPr>
                              <w:t xml:space="preserve"> your statistics</w:t>
                            </w:r>
                            <w:r w:rsidR="00F83757">
                              <w:rPr>
                                <w:rFonts w:asciiTheme="minorHAnsi" w:eastAsia="Droid Sans" w:hAnsiTheme="minorHAnsi" w:cstheme="minorHAnsi"/>
                              </w:rPr>
                              <w:t xml:space="preserve"> for the specified game</w:t>
                            </w:r>
                          </w:p>
                          <w:p w14:paraId="5559CF75" w14:textId="71789650" w:rsidR="006E36D5" w:rsidRDefault="006E36D5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3A2B80F6" w14:textId="439871DC" w:rsidR="006E36D5" w:rsidRDefault="00537CF4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-Search and add friends to a </w:t>
                            </w:r>
                            <w:proofErr w:type="spellStart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friends</w:t>
                            </w:r>
                            <w:proofErr w:type="spellEnd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 list</w:t>
                            </w:r>
                          </w:p>
                          <w:p w14:paraId="4A54D073" w14:textId="32CDA937" w:rsidR="003B7711" w:rsidRDefault="003B7711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16E169DE" w14:textId="2FA8729D" w:rsidR="003B7711" w:rsidRDefault="003B7711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-Compare your stats with your friends for each game</w:t>
                            </w:r>
                          </w:p>
                          <w:p w14:paraId="6C41BF55" w14:textId="315618F7" w:rsidR="003B7711" w:rsidRDefault="003B7711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4F088396" w14:textId="0153B70E" w:rsidR="003B7711" w:rsidRDefault="003B7711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-View</w:t>
                            </w:r>
                            <w:r w:rsidR="00D359AE">
                              <w:rPr>
                                <w:rFonts w:asciiTheme="minorHAnsi" w:eastAsia="Droid Sans" w:hAnsiTheme="minorHAnsi" w:cstheme="minorHAnsi"/>
                              </w:rPr>
                              <w:t xml:space="preserve"> your friend’s profiles and see what games they’ve added to their profile</w:t>
                            </w:r>
                          </w:p>
                          <w:p w14:paraId="03A25474" w14:textId="058E9ABF" w:rsidR="00D359AE" w:rsidRDefault="00D359AE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4AD33DA0" w14:textId="77777777" w:rsidR="00D359AE" w:rsidRDefault="00D359AE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15E309CB" w14:textId="41FB657F" w:rsidR="00537CF4" w:rsidRDefault="00537CF4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64718E2E" w14:textId="77777777" w:rsidR="00537CF4" w:rsidRDefault="00537CF4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63C06454" w14:textId="53516EFF" w:rsidR="005206DB" w:rsidRPr="005206DB" w:rsidRDefault="00F213CF" w:rsidP="005C7709">
                            <w:pPr>
                              <w:spacing w:line="180" w:lineRule="exact"/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9668" id="_x0000_s1030" type="#_x0000_t202" style="position:absolute;margin-left:355pt;margin-top:247pt;width:468.85pt;height:382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" stroked="f">
                <v:textbox>
                  <w:txbxContent>
                    <w:p w14:paraId="28C55FAA" w14:textId="77777777" w:rsidR="005C7709" w:rsidRDefault="005C7709" w:rsidP="005C7709">
                      <w:pPr>
                        <w:spacing w:before="30"/>
                        <w:ind w:right="4437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FEATURES</w:t>
                      </w:r>
                    </w:p>
                    <w:p w14:paraId="36F3C4C4" w14:textId="77777777" w:rsidR="005C7709" w:rsidRDefault="005C7709" w:rsidP="005C7709">
                      <w:pPr>
                        <w:spacing w:before="12" w:line="251" w:lineRule="auto"/>
                        <w:ind w:right="1646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  <w:t>What the app should do? What services are provided? List all the features your users expect to find</w:t>
                      </w:r>
                    </w:p>
                    <w:p w14:paraId="40D05C09" w14:textId="77777777" w:rsidR="005C7709" w:rsidRDefault="005C7709" w:rsidP="005C7709">
                      <w:pPr>
                        <w:spacing w:line="180" w:lineRule="exact"/>
                        <w:ind w:right="-44"/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  <w:t>Collect all ideas and then select those that allow you to better reach the goal.</w:t>
                      </w:r>
                    </w:p>
                    <w:p w14:paraId="14678E07" w14:textId="77777777" w:rsidR="005206DB" w:rsidRDefault="005206DB" w:rsidP="005C7709">
                      <w:pPr>
                        <w:spacing w:line="180" w:lineRule="exact"/>
                        <w:ind w:right="-44"/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</w:pPr>
                    </w:p>
                    <w:p w14:paraId="62DF2F61" w14:textId="2AE0F720" w:rsidR="009C7535" w:rsidRDefault="00F213CF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-Create an account </w:t>
                      </w:r>
                      <w:r w:rsidR="004D5498">
                        <w:rPr>
                          <w:rFonts w:asciiTheme="minorHAnsi" w:eastAsia="Droid Sans" w:hAnsiTheme="minorHAnsi" w:cstheme="minorHAnsi"/>
                        </w:rPr>
                        <w:t>and user profile</w:t>
                      </w:r>
                    </w:p>
                    <w:p w14:paraId="13754F89" w14:textId="77777777" w:rsidR="006E36D5" w:rsidRDefault="006E36D5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1E662C46" w14:textId="1678E422" w:rsidR="009C7535" w:rsidRDefault="009C7535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-Search and add games to your profile</w:t>
                      </w:r>
                    </w:p>
                    <w:p w14:paraId="36D4AA05" w14:textId="77777777" w:rsidR="006E36D5" w:rsidRDefault="006E36D5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761BFDB5" w14:textId="3C513883" w:rsidR="006E36D5" w:rsidRDefault="009C7535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-Each game has a separate page with</w:t>
                      </w:r>
                      <w:r w:rsidR="006E36D5">
                        <w:rPr>
                          <w:rFonts w:asciiTheme="minorHAnsi" w:eastAsia="Droid Sans" w:hAnsiTheme="minorHAnsi" w:cstheme="minorHAnsi"/>
                        </w:rPr>
                        <w:t xml:space="preserve"> your statistics</w:t>
                      </w:r>
                      <w:r w:rsidR="00F83757">
                        <w:rPr>
                          <w:rFonts w:asciiTheme="minorHAnsi" w:eastAsia="Droid Sans" w:hAnsiTheme="minorHAnsi" w:cstheme="minorHAnsi"/>
                        </w:rPr>
                        <w:t xml:space="preserve"> for the specified game</w:t>
                      </w:r>
                    </w:p>
                    <w:p w14:paraId="5559CF75" w14:textId="71789650" w:rsidR="006E36D5" w:rsidRDefault="006E36D5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3A2B80F6" w14:textId="439871DC" w:rsidR="006E36D5" w:rsidRDefault="00537CF4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-Search and add friends to a </w:t>
                      </w:r>
                      <w:proofErr w:type="spellStart"/>
                      <w:r>
                        <w:rPr>
                          <w:rFonts w:asciiTheme="minorHAnsi" w:eastAsia="Droid Sans" w:hAnsiTheme="minorHAnsi" w:cstheme="minorHAnsi"/>
                        </w:rPr>
                        <w:t>friends</w:t>
                      </w:r>
                      <w:proofErr w:type="spellEnd"/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 list</w:t>
                      </w:r>
                    </w:p>
                    <w:p w14:paraId="4A54D073" w14:textId="32CDA937" w:rsidR="003B7711" w:rsidRDefault="003B7711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16E169DE" w14:textId="2FA8729D" w:rsidR="003B7711" w:rsidRDefault="003B7711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-Compare your stats with your friends for each game</w:t>
                      </w:r>
                    </w:p>
                    <w:p w14:paraId="6C41BF55" w14:textId="315618F7" w:rsidR="003B7711" w:rsidRDefault="003B7711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4F088396" w14:textId="0153B70E" w:rsidR="003B7711" w:rsidRDefault="003B7711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-View</w:t>
                      </w:r>
                      <w:r w:rsidR="00D359AE">
                        <w:rPr>
                          <w:rFonts w:asciiTheme="minorHAnsi" w:eastAsia="Droid Sans" w:hAnsiTheme="minorHAnsi" w:cstheme="minorHAnsi"/>
                        </w:rPr>
                        <w:t xml:space="preserve"> your friend’s profiles and see what games they’ve added to their profile</w:t>
                      </w:r>
                    </w:p>
                    <w:p w14:paraId="03A25474" w14:textId="058E9ABF" w:rsidR="00D359AE" w:rsidRDefault="00D359AE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4AD33DA0" w14:textId="77777777" w:rsidR="00D359AE" w:rsidRDefault="00D359AE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15E309CB" w14:textId="41FB657F" w:rsidR="00537CF4" w:rsidRDefault="00537CF4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64718E2E" w14:textId="77777777" w:rsidR="00537CF4" w:rsidRDefault="00537CF4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63C06454" w14:textId="53516EFF" w:rsidR="005206DB" w:rsidRPr="005206DB" w:rsidRDefault="00F213CF" w:rsidP="005C7709">
                      <w:pPr>
                        <w:spacing w:line="180" w:lineRule="exact"/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34C18" wp14:editId="219AD889">
                <wp:simplePos x="0" y="0"/>
                <wp:positionH relativeFrom="margin">
                  <wp:posOffset>11061700</wp:posOffset>
                </wp:positionH>
                <wp:positionV relativeFrom="paragraph">
                  <wp:posOffset>8128000</wp:posOffset>
                </wp:positionV>
                <wp:extent cx="2125980" cy="579120"/>
                <wp:effectExtent l="0" t="0" r="762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EB497" w14:textId="77777777" w:rsidR="005F0E5B" w:rsidRDefault="005F0E5B" w:rsidP="005F0E5B">
                            <w:pPr>
                              <w:spacing w:before="38"/>
                              <w:rPr>
                                <w:rFonts w:ascii="Droid Sans" w:eastAsia="Droid Sans" w:hAnsi="Droid Sans" w:cs="Droid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>RELEASE</w:t>
                            </w:r>
                          </w:p>
                          <w:p w14:paraId="3C62FC24" w14:textId="5BDF5C58" w:rsidR="005C7709" w:rsidRPr="00F61F21" w:rsidRDefault="003E0DA4" w:rsidP="005F0E5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Free, public 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4C18" id="_x0000_s1031" type="#_x0000_t202" style="position:absolute;margin-left:871pt;margin-top:640pt;width:167.4pt;height:45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" stroked="f">
                <v:textbox>
                  <w:txbxContent>
                    <w:p w14:paraId="6EFEB497" w14:textId="77777777" w:rsidR="005F0E5B" w:rsidRDefault="005F0E5B" w:rsidP="005F0E5B">
                      <w:pPr>
                        <w:spacing w:before="38"/>
                        <w:rPr>
                          <w:rFonts w:ascii="Droid Sans" w:eastAsia="Droid Sans" w:hAnsi="Droid Sans" w:cs="Droid Sans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>RELEASE</w:t>
                      </w:r>
                    </w:p>
                    <w:p w14:paraId="3C62FC24" w14:textId="5BDF5C58" w:rsidR="005C7709" w:rsidRPr="00F61F21" w:rsidRDefault="003E0DA4" w:rsidP="005F0E5B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Free, public release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71D2DD" wp14:editId="45B352FC">
                <wp:simplePos x="0" y="0"/>
                <wp:positionH relativeFrom="margin">
                  <wp:posOffset>8844280</wp:posOffset>
                </wp:positionH>
                <wp:positionV relativeFrom="paragraph">
                  <wp:posOffset>8128000</wp:posOffset>
                </wp:positionV>
                <wp:extent cx="2125980" cy="57912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386C" w14:textId="77777777" w:rsidR="005F0E5B" w:rsidRDefault="005F0E5B" w:rsidP="005F0E5B">
                            <w:pPr>
                              <w:spacing w:before="38"/>
                              <w:rPr>
                                <w:rFonts w:ascii="Droid Sans" w:eastAsia="Droid Sans" w:hAnsi="Droid Sans" w:cs="Droid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>ORIENTATION</w:t>
                            </w:r>
                          </w:p>
                          <w:p w14:paraId="403A4A98" w14:textId="53B5AF00" w:rsidR="005C7709" w:rsidRPr="003C2DD9" w:rsidRDefault="003C2DD9" w:rsidP="005F0E5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C2DD9">
                              <w:rPr>
                                <w:rFonts w:asciiTheme="minorHAnsi" w:eastAsia="Droid Sans" w:hAnsiTheme="minorHAnsi" w:cstheme="minorHAnsi"/>
                              </w:rPr>
                              <w:t>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D2DD" id="_x0000_s1032" type="#_x0000_t202" style="position:absolute;margin-left:696.4pt;margin-top:640pt;width:167.4pt;height:4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" stroked="f">
                <v:textbox>
                  <w:txbxContent>
                    <w:p w14:paraId="320D386C" w14:textId="77777777" w:rsidR="005F0E5B" w:rsidRDefault="005F0E5B" w:rsidP="005F0E5B">
                      <w:pPr>
                        <w:spacing w:before="38"/>
                        <w:rPr>
                          <w:rFonts w:ascii="Droid Sans" w:eastAsia="Droid Sans" w:hAnsi="Droid Sans" w:cs="Droid Sans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>ORIENTATION</w:t>
                      </w:r>
                    </w:p>
                    <w:p w14:paraId="403A4A98" w14:textId="53B5AF00" w:rsidR="005C7709" w:rsidRPr="003C2DD9" w:rsidRDefault="003C2DD9" w:rsidP="005F0E5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C2DD9">
                        <w:rPr>
                          <w:rFonts w:asciiTheme="minorHAnsi" w:eastAsia="Droid Sans" w:hAnsiTheme="minorHAnsi" w:cstheme="minorHAnsi"/>
                        </w:rPr>
                        <w:t>Both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835A34" wp14:editId="49282966">
                <wp:simplePos x="0" y="0"/>
                <wp:positionH relativeFrom="margin">
                  <wp:posOffset>6626860</wp:posOffset>
                </wp:positionH>
                <wp:positionV relativeFrom="paragraph">
                  <wp:posOffset>8135620</wp:posOffset>
                </wp:positionV>
                <wp:extent cx="2125980" cy="579120"/>
                <wp:effectExtent l="0" t="0" r="762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06AD" w14:textId="77777777" w:rsidR="005F0E5B" w:rsidRDefault="005F0E5B" w:rsidP="005F0E5B">
                            <w:pPr>
                              <w:spacing w:before="3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 xml:space="preserve">PLATFORM, OS,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2111D91E" w14:textId="683AB3A3" w:rsidR="005F0E5B" w:rsidRPr="00D00204" w:rsidRDefault="003C2DD9" w:rsidP="005F0E5B">
                            <w:pPr>
                              <w:ind w:right="-44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Any device with a modern web browser</w:t>
                            </w:r>
                          </w:p>
                          <w:p w14:paraId="44C30534" w14:textId="77777777" w:rsidR="005C7709" w:rsidRDefault="005C7709" w:rsidP="005C7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5A34" id="_x0000_s1033" type="#_x0000_t202" style="position:absolute;margin-left:521.8pt;margin-top:640.6pt;width:167.4pt;height:4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" stroked="f">
                <v:textbox>
                  <w:txbxContent>
                    <w:p w14:paraId="1EC906AD" w14:textId="77777777" w:rsidR="005F0E5B" w:rsidRDefault="005F0E5B" w:rsidP="005F0E5B">
                      <w:pPr>
                        <w:spacing w:before="3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 xml:space="preserve">PLATFORM, OS,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…</w:t>
                      </w:r>
                    </w:p>
                    <w:p w14:paraId="2111D91E" w14:textId="683AB3A3" w:rsidR="005F0E5B" w:rsidRPr="00D00204" w:rsidRDefault="003C2DD9" w:rsidP="005F0E5B">
                      <w:pPr>
                        <w:ind w:right="-44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Any device with a modern web browser</w:t>
                      </w:r>
                    </w:p>
                    <w:p w14:paraId="44C30534" w14:textId="77777777" w:rsidR="005C7709" w:rsidRDefault="005C7709" w:rsidP="005C7709"/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4C903D9" wp14:editId="4EA574D9">
                <wp:simplePos x="0" y="0"/>
                <wp:positionH relativeFrom="margin">
                  <wp:posOffset>4424680</wp:posOffset>
                </wp:positionH>
                <wp:positionV relativeFrom="paragraph">
                  <wp:posOffset>8143240</wp:posOffset>
                </wp:positionV>
                <wp:extent cx="2125980" cy="579120"/>
                <wp:effectExtent l="0" t="0" r="762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00B07" w14:textId="3D23E153" w:rsidR="005F0E5B" w:rsidRDefault="005F0E5B" w:rsidP="00690E2C">
                            <w:pPr>
                              <w:spacing w:before="38"/>
                              <w:rPr>
                                <w:rFonts w:ascii="Droid Sans" w:eastAsia="Droid Sans" w:hAnsi="Droid Sans" w:cs="Droid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>TECHNOLOGY</w:t>
                            </w:r>
                          </w:p>
                          <w:p w14:paraId="2487F4A3" w14:textId="30F546B7" w:rsidR="00690E2C" w:rsidRPr="00690E2C" w:rsidRDefault="00690E2C" w:rsidP="00690E2C">
                            <w:pPr>
                              <w:spacing w:before="38"/>
                              <w:rPr>
                                <w:rFonts w:asciiTheme="minorHAnsi" w:eastAsia="Droid Sans" w:hAnsiTheme="minorHAnsi" w:cstheme="minorHAnsi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  <w:szCs w:val="18"/>
                              </w:rPr>
                              <w:t xml:space="preserve">HTML, </w:t>
                            </w:r>
                            <w:r w:rsidR="00597477">
                              <w:rPr>
                                <w:rFonts w:asciiTheme="minorHAnsi" w:eastAsia="Droid Sans" w:hAnsiTheme="minorHAnsi" w:cstheme="minorHAnsi"/>
                                <w:szCs w:val="18"/>
                              </w:rPr>
                              <w:t>ASP .NET</w:t>
                            </w:r>
                          </w:p>
                          <w:p w14:paraId="4AD3DA84" w14:textId="77777777" w:rsidR="005C7709" w:rsidRDefault="005C7709" w:rsidP="005C7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03D9" id="_x0000_s1034" type="#_x0000_t202" style="position:absolute;margin-left:348.4pt;margin-top:641.2pt;width:167.4pt;height:45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" stroked="f">
                <v:textbox>
                  <w:txbxContent>
                    <w:p w14:paraId="44A00B07" w14:textId="3D23E153" w:rsidR="005F0E5B" w:rsidRDefault="005F0E5B" w:rsidP="00690E2C">
                      <w:pPr>
                        <w:spacing w:before="38"/>
                        <w:rPr>
                          <w:rFonts w:ascii="Droid Sans" w:eastAsia="Droid Sans" w:hAnsi="Droid Sans" w:cs="Droid Sans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>TECHNOLOGY</w:t>
                      </w:r>
                    </w:p>
                    <w:p w14:paraId="2487F4A3" w14:textId="30F546B7" w:rsidR="00690E2C" w:rsidRPr="00690E2C" w:rsidRDefault="00690E2C" w:rsidP="00690E2C">
                      <w:pPr>
                        <w:spacing w:before="38"/>
                        <w:rPr>
                          <w:rFonts w:asciiTheme="minorHAnsi" w:eastAsia="Droid Sans" w:hAnsiTheme="minorHAnsi" w:cstheme="minorHAnsi"/>
                          <w:szCs w:val="18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  <w:szCs w:val="18"/>
                        </w:rPr>
                        <w:t xml:space="preserve">HTML, </w:t>
                      </w:r>
                      <w:r w:rsidR="00597477">
                        <w:rPr>
                          <w:rFonts w:asciiTheme="minorHAnsi" w:eastAsia="Droid Sans" w:hAnsiTheme="minorHAnsi" w:cstheme="minorHAnsi"/>
                          <w:szCs w:val="18"/>
                        </w:rPr>
                        <w:t>ASP .NET</w:t>
                      </w:r>
                    </w:p>
                    <w:p w14:paraId="4AD3DA84" w14:textId="77777777" w:rsidR="005C7709" w:rsidRDefault="005C7709" w:rsidP="005C7709"/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C807A94" wp14:editId="0BCF4432">
                <wp:simplePos x="0" y="0"/>
                <wp:positionH relativeFrom="margin">
                  <wp:posOffset>27940</wp:posOffset>
                </wp:positionH>
                <wp:positionV relativeFrom="paragraph">
                  <wp:posOffset>8128000</wp:posOffset>
                </wp:positionV>
                <wp:extent cx="2125980" cy="579120"/>
                <wp:effectExtent l="0" t="0" r="762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4776" w14:textId="77777777" w:rsidR="005C7709" w:rsidRDefault="005C7709" w:rsidP="005C7709">
                            <w:pPr>
                              <w:spacing w:before="38"/>
                              <w:ind w:left="111" w:right="-47"/>
                              <w:rPr>
                                <w:rFonts w:ascii="Droid Sans" w:eastAsia="Droid Sans" w:hAnsi="Droid Sans" w:cs="Droid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18"/>
                                <w:szCs w:val="18"/>
                              </w:rPr>
                              <w:t>APP NAME</w:t>
                            </w:r>
                          </w:p>
                          <w:p w14:paraId="5F663DE7" w14:textId="6AFC4858" w:rsidR="005C7709" w:rsidRPr="0066200A" w:rsidRDefault="00CD1E30" w:rsidP="005C7709">
                            <w:pPr>
                              <w:ind w:left="111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proofErr w:type="spellStart"/>
                            <w:r w:rsidRPr="0066200A">
                              <w:rPr>
                                <w:rFonts w:asciiTheme="minorHAnsi" w:eastAsia="Droid Sans" w:hAnsiTheme="minorHAnsi" w:cstheme="minorHAnsi"/>
                              </w:rPr>
                              <w:t>StatTrak</w:t>
                            </w:r>
                            <w:proofErr w:type="spellEnd"/>
                          </w:p>
                          <w:p w14:paraId="70619E0F" w14:textId="77777777" w:rsidR="005C7709" w:rsidRDefault="005C7709" w:rsidP="005C7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7A94" id="_x0000_s1035" type="#_x0000_t202" style="position:absolute;margin-left:2.2pt;margin-top:640pt;width:167.4pt;height:45.6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" stroked="f">
                <v:textbox>
                  <w:txbxContent>
                    <w:p w14:paraId="3DF44776" w14:textId="77777777" w:rsidR="005C7709" w:rsidRDefault="005C7709" w:rsidP="005C7709">
                      <w:pPr>
                        <w:spacing w:before="38"/>
                        <w:ind w:left="111" w:right="-47"/>
                        <w:rPr>
                          <w:rFonts w:ascii="Droid Sans" w:eastAsia="Droid Sans" w:hAnsi="Droid Sans" w:cs="Droid Sans"/>
                          <w:sz w:val="18"/>
                          <w:szCs w:val="18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18"/>
                          <w:szCs w:val="18"/>
                        </w:rPr>
                        <w:t>APP NAME</w:t>
                      </w:r>
                    </w:p>
                    <w:p w14:paraId="5F663DE7" w14:textId="6AFC4858" w:rsidR="005C7709" w:rsidRPr="0066200A" w:rsidRDefault="00CD1E30" w:rsidP="005C7709">
                      <w:pPr>
                        <w:ind w:left="111"/>
                        <w:rPr>
                          <w:rFonts w:asciiTheme="minorHAnsi" w:eastAsia="Droid Sans" w:hAnsiTheme="minorHAnsi" w:cstheme="minorHAnsi"/>
                        </w:rPr>
                      </w:pPr>
                      <w:proofErr w:type="spellStart"/>
                      <w:r w:rsidRPr="0066200A">
                        <w:rPr>
                          <w:rFonts w:asciiTheme="minorHAnsi" w:eastAsia="Droid Sans" w:hAnsiTheme="minorHAnsi" w:cstheme="minorHAnsi"/>
                        </w:rPr>
                        <w:t>StatTrak</w:t>
                      </w:r>
                      <w:proofErr w:type="spellEnd"/>
                    </w:p>
                    <w:p w14:paraId="70619E0F" w14:textId="77777777" w:rsidR="005C7709" w:rsidRDefault="005C7709" w:rsidP="005C7709"/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9775545" wp14:editId="320F0458">
                <wp:simplePos x="0" y="0"/>
                <wp:positionH relativeFrom="margin">
                  <wp:posOffset>4500880</wp:posOffset>
                </wp:positionH>
                <wp:positionV relativeFrom="paragraph">
                  <wp:posOffset>2108200</wp:posOffset>
                </wp:positionV>
                <wp:extent cx="8298180" cy="90678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818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7FA2" w14:textId="77777777" w:rsidR="005C7709" w:rsidRDefault="005C7709" w:rsidP="005C7709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COMPONENTS</w:t>
                            </w:r>
                          </w:p>
                          <w:p w14:paraId="0EFCF758" w14:textId="1B12F6B3" w:rsidR="00482D9C" w:rsidRDefault="00EB3320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User profile</w:t>
                            </w:r>
                            <w:r w:rsidR="00B64355"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 w:rsidR="00B64355"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 w:rsidR="00B64355"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 w:rsidR="000B5455">
                              <w:rPr>
                                <w:rFonts w:asciiTheme="minorHAnsi" w:eastAsia="Droid Sans" w:hAnsiTheme="minorHAnsi" w:cstheme="minorHAnsi"/>
                              </w:rPr>
                              <w:t>Account registration</w:t>
                            </w:r>
                            <w:r w:rsidR="00BD028F"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</w:p>
                          <w:p w14:paraId="1262DF96" w14:textId="24BB1708" w:rsidR="00EB3320" w:rsidRDefault="000B5455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Game search</w:t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  <w:t>Friend search</w:t>
                            </w:r>
                          </w:p>
                          <w:p w14:paraId="3C1A8423" w14:textId="77777777" w:rsidR="000B5455" w:rsidRPr="00482D9C" w:rsidRDefault="000B5455" w:rsidP="000B5455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Friend profiles</w:t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Individual game stat pages</w:t>
                            </w:r>
                          </w:p>
                          <w:p w14:paraId="11A06829" w14:textId="6790E127" w:rsidR="00B64355" w:rsidRDefault="00B64355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5545" id="_x0000_s1036" type="#_x0000_t202" style="position:absolute;margin-left:354.4pt;margin-top:166pt;width:653.4pt;height:71.4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" stroked="f">
                <v:textbox>
                  <w:txbxContent>
                    <w:p w14:paraId="0B797FA2" w14:textId="77777777" w:rsidR="005C7709" w:rsidRDefault="005C7709" w:rsidP="005C7709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COMPONENTS</w:t>
                      </w:r>
                    </w:p>
                    <w:p w14:paraId="0EFCF758" w14:textId="1B12F6B3" w:rsidR="00482D9C" w:rsidRDefault="00EB3320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User profile</w:t>
                      </w:r>
                      <w:r w:rsidR="00B64355"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 w:rsidR="00B64355"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 w:rsidR="00B64355"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 w:rsidR="000B5455">
                        <w:rPr>
                          <w:rFonts w:asciiTheme="minorHAnsi" w:eastAsia="Droid Sans" w:hAnsiTheme="minorHAnsi" w:cstheme="minorHAnsi"/>
                        </w:rPr>
                        <w:t>Account registration</w:t>
                      </w:r>
                      <w:r w:rsidR="00BD028F"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</w:p>
                    <w:p w14:paraId="1262DF96" w14:textId="24BB1708" w:rsidR="00EB3320" w:rsidRDefault="000B5455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Game search</w:t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  <w:t>Friend search</w:t>
                      </w:r>
                    </w:p>
                    <w:p w14:paraId="3C1A8423" w14:textId="77777777" w:rsidR="000B5455" w:rsidRPr="00482D9C" w:rsidRDefault="000B5455" w:rsidP="000B5455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Friend profiles</w:t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ab/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>Individual game stat pages</w:t>
                      </w:r>
                    </w:p>
                    <w:p w14:paraId="11A06829" w14:textId="6790E127" w:rsidR="00B64355" w:rsidRDefault="00B64355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C509D46" wp14:editId="6BAE83DB">
                <wp:simplePos x="0" y="0"/>
                <wp:positionH relativeFrom="margin">
                  <wp:posOffset>11076940</wp:posOffset>
                </wp:positionH>
                <wp:positionV relativeFrom="paragraph">
                  <wp:posOffset>3197860</wp:posOffset>
                </wp:positionV>
                <wp:extent cx="1684020" cy="25298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8983" w14:textId="77777777" w:rsidR="005C7709" w:rsidRDefault="005C7709" w:rsidP="005C7709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MILESTONES</w:t>
                            </w:r>
                          </w:p>
                          <w:p w14:paraId="3F70C089" w14:textId="646555CA" w:rsidR="008C4D69" w:rsidRDefault="008C4D69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-Design UI</w:t>
                            </w:r>
                          </w:p>
                          <w:p w14:paraId="37FB74F8" w14:textId="4993A012" w:rsidR="009A2682" w:rsidRDefault="004C11A5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-Develop paper prototype</w:t>
                            </w:r>
                          </w:p>
                          <w:p w14:paraId="75E69064" w14:textId="013C53DA" w:rsidR="004C11A5" w:rsidRDefault="00D23800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-Implement</w:t>
                            </w:r>
                            <w:r w:rsidR="008C4D6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9450A">
                              <w:rPr>
                                <w:rFonts w:asciiTheme="minorHAnsi" w:hAnsiTheme="minorHAnsi" w:cstheme="minorHAnsi"/>
                              </w:rPr>
                              <w:t>wireframe</w:t>
                            </w:r>
                          </w:p>
                          <w:p w14:paraId="026987EC" w14:textId="67BBE11E" w:rsidR="0079450A" w:rsidRDefault="0079450A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EB1875">
                              <w:rPr>
                                <w:rFonts w:asciiTheme="minorHAnsi" w:hAnsiTheme="minorHAnsi" w:cstheme="minorHAnsi"/>
                              </w:rPr>
                              <w:t>Implement account information</w:t>
                            </w:r>
                          </w:p>
                          <w:p w14:paraId="2DB82972" w14:textId="4F896975" w:rsidR="00EB1875" w:rsidRDefault="00EB1875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-Implement </w:t>
                            </w:r>
                            <w:r w:rsidR="00ED4519">
                              <w:rPr>
                                <w:rFonts w:asciiTheme="minorHAnsi" w:hAnsiTheme="minorHAnsi" w:cstheme="minorHAnsi"/>
                              </w:rPr>
                              <w:t>stat tracking from game API’s</w:t>
                            </w:r>
                          </w:p>
                          <w:p w14:paraId="659F8D1C" w14:textId="7283D38F" w:rsidR="00ED4519" w:rsidRDefault="00ED4519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022C54">
                              <w:rPr>
                                <w:rFonts w:asciiTheme="minorHAnsi" w:hAnsiTheme="minorHAnsi" w:cstheme="minorHAnsi"/>
                              </w:rPr>
                              <w:t>Implement friend search</w:t>
                            </w:r>
                          </w:p>
                          <w:p w14:paraId="4657FFDF" w14:textId="23187815" w:rsidR="00022C54" w:rsidRPr="00596A48" w:rsidRDefault="00022C54" w:rsidP="004C11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-Implement friend stat comparison and viewing friend 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9D46" id="_x0000_s1037" type="#_x0000_t202" style="position:absolute;margin-left:872.2pt;margin-top:251.8pt;width:132.6pt;height:199.2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" stroked="f">
                <v:textbox>
                  <w:txbxContent>
                    <w:p w14:paraId="54118983" w14:textId="77777777" w:rsidR="005C7709" w:rsidRDefault="005C7709" w:rsidP="005C7709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MILESTONES</w:t>
                      </w:r>
                    </w:p>
                    <w:p w14:paraId="3F70C089" w14:textId="646555CA" w:rsidR="008C4D69" w:rsidRDefault="008C4D69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-Design UI</w:t>
                      </w:r>
                    </w:p>
                    <w:p w14:paraId="37FB74F8" w14:textId="4993A012" w:rsidR="009A2682" w:rsidRDefault="004C11A5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-Develop paper prototype</w:t>
                      </w:r>
                    </w:p>
                    <w:p w14:paraId="75E69064" w14:textId="013C53DA" w:rsidR="004C11A5" w:rsidRDefault="00D23800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-Implement</w:t>
                      </w:r>
                      <w:r w:rsidR="008C4D6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9450A">
                        <w:rPr>
                          <w:rFonts w:asciiTheme="minorHAnsi" w:hAnsiTheme="minorHAnsi" w:cstheme="minorHAnsi"/>
                        </w:rPr>
                        <w:t>wireframe</w:t>
                      </w:r>
                    </w:p>
                    <w:p w14:paraId="026987EC" w14:textId="67BBE11E" w:rsidR="0079450A" w:rsidRDefault="0079450A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EB1875">
                        <w:rPr>
                          <w:rFonts w:asciiTheme="minorHAnsi" w:hAnsiTheme="minorHAnsi" w:cstheme="minorHAnsi"/>
                        </w:rPr>
                        <w:t>Implement account information</w:t>
                      </w:r>
                    </w:p>
                    <w:p w14:paraId="2DB82972" w14:textId="4F896975" w:rsidR="00EB1875" w:rsidRDefault="00EB1875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-Implement </w:t>
                      </w:r>
                      <w:r w:rsidR="00ED4519">
                        <w:rPr>
                          <w:rFonts w:asciiTheme="minorHAnsi" w:hAnsiTheme="minorHAnsi" w:cstheme="minorHAnsi"/>
                        </w:rPr>
                        <w:t>stat tracking from game API’s</w:t>
                      </w:r>
                    </w:p>
                    <w:p w14:paraId="659F8D1C" w14:textId="7283D38F" w:rsidR="00ED4519" w:rsidRDefault="00ED4519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022C54">
                        <w:rPr>
                          <w:rFonts w:asciiTheme="minorHAnsi" w:hAnsiTheme="minorHAnsi" w:cstheme="minorHAnsi"/>
                        </w:rPr>
                        <w:t>Implement friend search</w:t>
                      </w:r>
                    </w:p>
                    <w:p w14:paraId="4657FFDF" w14:textId="23187815" w:rsidR="00022C54" w:rsidRPr="00596A48" w:rsidRDefault="00022C54" w:rsidP="004C11A5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-Implement friend stat comparison and viewing friend profiles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1056B76" wp14:editId="7FDAE799">
                <wp:simplePos x="0" y="0"/>
                <wp:positionH relativeFrom="margin">
                  <wp:posOffset>11054080</wp:posOffset>
                </wp:positionH>
                <wp:positionV relativeFrom="paragraph">
                  <wp:posOffset>5826760</wp:posOffset>
                </wp:positionV>
                <wp:extent cx="1684020" cy="18973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DCEE4" w14:textId="77777777" w:rsidR="005C7709" w:rsidRDefault="005C7709" w:rsidP="005C7709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DELIVERABLES</w:t>
                            </w:r>
                          </w:p>
                          <w:p w14:paraId="0A0E46CA" w14:textId="694A8D5B" w:rsidR="00CB1847" w:rsidRDefault="00CB1847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StatTrak</w:t>
                            </w:r>
                            <w:proofErr w:type="spellEnd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 app</w:t>
                            </w:r>
                          </w:p>
                          <w:p w14:paraId="6C1DC10F" w14:textId="2DE93CC8" w:rsidR="00CB1847" w:rsidRDefault="00CB1847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</w:t>
                            </w:r>
                            <w:r w:rsidR="009650B6">
                              <w:rPr>
                                <w:rFonts w:asciiTheme="minorHAnsi" w:eastAsia="Droid Sans" w:hAnsiTheme="minorHAnsi" w:cstheme="minorHAnsi"/>
                              </w:rPr>
                              <w:t>Progress report</w:t>
                            </w:r>
                          </w:p>
                          <w:p w14:paraId="67CD91DE" w14:textId="694239BB" w:rsidR="009650B6" w:rsidRDefault="009650B6" w:rsidP="005C7709">
                            <w:pPr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-Software Documentation</w:t>
                            </w:r>
                          </w:p>
                          <w:p w14:paraId="2CADA0EA" w14:textId="2EE33BC3" w:rsidR="009650B6" w:rsidRPr="00CB1847" w:rsidRDefault="009650B6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-App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6B76" id="_x0000_s1038" type="#_x0000_t202" style="position:absolute;margin-left:870.4pt;margin-top:458.8pt;width:132.6pt;height:149.4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" stroked="f">
                <v:textbox>
                  <w:txbxContent>
                    <w:p w14:paraId="187DCEE4" w14:textId="77777777" w:rsidR="005C7709" w:rsidRDefault="005C7709" w:rsidP="005C7709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DELIVERABLES</w:t>
                      </w:r>
                    </w:p>
                    <w:p w14:paraId="0A0E46CA" w14:textId="694A8D5B" w:rsidR="00CB1847" w:rsidRDefault="00CB1847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</w:t>
                      </w:r>
                      <w:proofErr w:type="spellStart"/>
                      <w:r>
                        <w:rPr>
                          <w:rFonts w:asciiTheme="minorHAnsi" w:eastAsia="Droid Sans" w:hAnsiTheme="minorHAnsi" w:cstheme="minorHAnsi"/>
                        </w:rPr>
                        <w:t>StatTrak</w:t>
                      </w:r>
                      <w:proofErr w:type="spellEnd"/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 app</w:t>
                      </w:r>
                    </w:p>
                    <w:p w14:paraId="6C1DC10F" w14:textId="2DE93CC8" w:rsidR="00CB1847" w:rsidRDefault="00CB1847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</w:t>
                      </w:r>
                      <w:r w:rsidR="009650B6">
                        <w:rPr>
                          <w:rFonts w:asciiTheme="minorHAnsi" w:eastAsia="Droid Sans" w:hAnsiTheme="minorHAnsi" w:cstheme="minorHAnsi"/>
                        </w:rPr>
                        <w:t>Progress report</w:t>
                      </w:r>
                    </w:p>
                    <w:p w14:paraId="67CD91DE" w14:textId="694239BB" w:rsidR="009650B6" w:rsidRDefault="009650B6" w:rsidP="005C7709">
                      <w:pPr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-Software Documentation</w:t>
                      </w:r>
                    </w:p>
                    <w:p w14:paraId="2CADA0EA" w14:textId="2EE33BC3" w:rsidR="009650B6" w:rsidRPr="00CB1847" w:rsidRDefault="009650B6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>-App presentation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6AFE461" wp14:editId="54D96588">
                <wp:simplePos x="0" y="0"/>
                <wp:positionH relativeFrom="margin">
                  <wp:posOffset>60960</wp:posOffset>
                </wp:positionH>
                <wp:positionV relativeFrom="paragraph">
                  <wp:posOffset>5819140</wp:posOffset>
                </wp:positionV>
                <wp:extent cx="1684020" cy="18973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EF91" w14:textId="77777777" w:rsidR="005C7709" w:rsidRDefault="005C7709" w:rsidP="005C7709">
                            <w:pPr>
                              <w:spacing w:before="30"/>
                              <w:ind w:left="104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STAKEHOLDERS</w:t>
                            </w:r>
                          </w:p>
                          <w:p w14:paraId="4A2FA994" w14:textId="6EF67F2C" w:rsidR="003559E6" w:rsidRDefault="00113BF8" w:rsidP="003559E6">
                            <w:pPr>
                              <w:spacing w:line="251" w:lineRule="auto"/>
                              <w:ind w:left="104" w:right="-28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Lecturers (Barbara and </w:t>
                            </w:r>
                            <w:proofErr w:type="spellStart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Nare</w:t>
                            </w:r>
                            <w:proofErr w:type="spellEnd"/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) – View progress, make re</w:t>
                            </w:r>
                            <w:r w:rsidR="00CC0C58">
                              <w:rPr>
                                <w:rFonts w:asciiTheme="minorHAnsi" w:eastAsia="Droid Sans" w:hAnsiTheme="minorHAnsi" w:cstheme="minorHAnsi"/>
                              </w:rPr>
                              <w:t>c</w:t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>ommendations</w:t>
                            </w:r>
                          </w:p>
                          <w:p w14:paraId="0179BDAA" w14:textId="366DCDD8" w:rsidR="00CC0C58" w:rsidRDefault="00CC0C58" w:rsidP="003559E6">
                            <w:pPr>
                              <w:spacing w:line="251" w:lineRule="auto"/>
                              <w:ind w:left="104" w:right="-28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</w:p>
                          <w:p w14:paraId="2D7E9BF5" w14:textId="55BAA652" w:rsidR="00CC0C58" w:rsidRPr="00113BF8" w:rsidRDefault="00CC0C58" w:rsidP="003559E6">
                            <w:pPr>
                              <w:spacing w:line="251" w:lineRule="auto"/>
                              <w:ind w:left="104" w:right="-28"/>
                              <w:rPr>
                                <w:rFonts w:asciiTheme="minorHAnsi" w:eastAsia="Droid Sans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Development team </w:t>
                            </w:r>
                            <w:r w:rsidR="0069620F">
                              <w:rPr>
                                <w:rFonts w:asciiTheme="minorHAnsi" w:eastAsia="Droid Sans" w:hAnsiTheme="minorHAnsi" w:cstheme="minorHAnsi"/>
                              </w:rPr>
                              <w:t>–</w:t>
                            </w:r>
                            <w:r>
                              <w:rPr>
                                <w:rFonts w:asciiTheme="minorHAnsi" w:eastAsia="Droid Sans" w:hAnsiTheme="minorHAnsi" w:cstheme="minorHAnsi"/>
                              </w:rPr>
                              <w:t xml:space="preserve"> </w:t>
                            </w:r>
                            <w:r w:rsidR="003C7D47">
                              <w:rPr>
                                <w:rFonts w:asciiTheme="minorHAnsi" w:eastAsia="Droid Sans" w:hAnsiTheme="minorHAnsi" w:cstheme="minorHAnsi"/>
                              </w:rPr>
                              <w:t>Develop the app</w:t>
                            </w:r>
                            <w:r w:rsidR="002415F8">
                              <w:rPr>
                                <w:rFonts w:asciiTheme="minorHAnsi" w:eastAsia="Droid Sans" w:hAnsiTheme="minorHAnsi" w:cstheme="minorHAnsi"/>
                              </w:rPr>
                              <w:t>, achieve milestones</w:t>
                            </w:r>
                            <w:r w:rsidR="00CD1E30">
                              <w:rPr>
                                <w:rFonts w:asciiTheme="minorHAnsi" w:eastAsia="Droid Sans" w:hAnsiTheme="minorHAnsi" w:cstheme="minorHAnsi"/>
                              </w:rPr>
                              <w:t>, present the app on completion</w:t>
                            </w:r>
                          </w:p>
                          <w:p w14:paraId="2F10F306" w14:textId="77777777" w:rsidR="005C7709" w:rsidRDefault="005C7709" w:rsidP="005C77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E461" id="_x0000_s1039" type="#_x0000_t202" style="position:absolute;margin-left:4.8pt;margin-top:458.2pt;width:132.6pt;height:149.4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" stroked="f">
                <v:textbox>
                  <w:txbxContent>
                    <w:p w14:paraId="273FEF91" w14:textId="77777777" w:rsidR="005C7709" w:rsidRDefault="005C7709" w:rsidP="005C7709">
                      <w:pPr>
                        <w:spacing w:before="30"/>
                        <w:ind w:left="104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STAKEHOLDERS</w:t>
                      </w:r>
                    </w:p>
                    <w:p w14:paraId="4A2FA994" w14:textId="6EF67F2C" w:rsidR="003559E6" w:rsidRDefault="00113BF8" w:rsidP="003559E6">
                      <w:pPr>
                        <w:spacing w:line="251" w:lineRule="auto"/>
                        <w:ind w:left="104" w:right="-28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Lecturers (Barbara and </w:t>
                      </w:r>
                      <w:proofErr w:type="spellStart"/>
                      <w:r>
                        <w:rPr>
                          <w:rFonts w:asciiTheme="minorHAnsi" w:eastAsia="Droid Sans" w:hAnsiTheme="minorHAnsi" w:cstheme="minorHAnsi"/>
                        </w:rPr>
                        <w:t>Nare</w:t>
                      </w:r>
                      <w:proofErr w:type="spellEnd"/>
                      <w:r>
                        <w:rPr>
                          <w:rFonts w:asciiTheme="minorHAnsi" w:eastAsia="Droid Sans" w:hAnsiTheme="minorHAnsi" w:cstheme="minorHAnsi"/>
                        </w:rPr>
                        <w:t>) – View progress, make re</w:t>
                      </w:r>
                      <w:r w:rsidR="00CC0C58">
                        <w:rPr>
                          <w:rFonts w:asciiTheme="minorHAnsi" w:eastAsia="Droid Sans" w:hAnsiTheme="minorHAnsi" w:cstheme="minorHAnsi"/>
                        </w:rPr>
                        <w:t>c</w:t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>ommendations</w:t>
                      </w:r>
                    </w:p>
                    <w:p w14:paraId="0179BDAA" w14:textId="366DCDD8" w:rsidR="00CC0C58" w:rsidRDefault="00CC0C58" w:rsidP="003559E6">
                      <w:pPr>
                        <w:spacing w:line="251" w:lineRule="auto"/>
                        <w:ind w:left="104" w:right="-28"/>
                        <w:rPr>
                          <w:rFonts w:asciiTheme="minorHAnsi" w:eastAsia="Droid Sans" w:hAnsiTheme="minorHAnsi" w:cstheme="minorHAnsi"/>
                        </w:rPr>
                      </w:pPr>
                    </w:p>
                    <w:p w14:paraId="2D7E9BF5" w14:textId="55BAA652" w:rsidR="00CC0C58" w:rsidRPr="00113BF8" w:rsidRDefault="00CC0C58" w:rsidP="003559E6">
                      <w:pPr>
                        <w:spacing w:line="251" w:lineRule="auto"/>
                        <w:ind w:left="104" w:right="-28"/>
                        <w:rPr>
                          <w:rFonts w:asciiTheme="minorHAnsi" w:eastAsia="Droid Sans" w:hAnsiTheme="minorHAnsi" w:cstheme="minorHAnsi"/>
                        </w:rPr>
                      </w:pP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Development team </w:t>
                      </w:r>
                      <w:r w:rsidR="0069620F">
                        <w:rPr>
                          <w:rFonts w:asciiTheme="minorHAnsi" w:eastAsia="Droid Sans" w:hAnsiTheme="minorHAnsi" w:cstheme="minorHAnsi"/>
                        </w:rPr>
                        <w:t>–</w:t>
                      </w:r>
                      <w:r>
                        <w:rPr>
                          <w:rFonts w:asciiTheme="minorHAnsi" w:eastAsia="Droid Sans" w:hAnsiTheme="minorHAnsi" w:cstheme="minorHAnsi"/>
                        </w:rPr>
                        <w:t xml:space="preserve"> </w:t>
                      </w:r>
                      <w:r w:rsidR="003C7D47">
                        <w:rPr>
                          <w:rFonts w:asciiTheme="minorHAnsi" w:eastAsia="Droid Sans" w:hAnsiTheme="minorHAnsi" w:cstheme="minorHAnsi"/>
                        </w:rPr>
                        <w:t>Develop the app</w:t>
                      </w:r>
                      <w:r w:rsidR="002415F8">
                        <w:rPr>
                          <w:rFonts w:asciiTheme="minorHAnsi" w:eastAsia="Droid Sans" w:hAnsiTheme="minorHAnsi" w:cstheme="minorHAnsi"/>
                        </w:rPr>
                        <w:t>, achieve milestones</w:t>
                      </w:r>
                      <w:r w:rsidR="00CD1E30">
                        <w:rPr>
                          <w:rFonts w:asciiTheme="minorHAnsi" w:eastAsia="Droid Sans" w:hAnsiTheme="minorHAnsi" w:cstheme="minorHAnsi"/>
                        </w:rPr>
                        <w:t>, present the app on completion</w:t>
                      </w:r>
                    </w:p>
                    <w:p w14:paraId="2F10F306" w14:textId="77777777" w:rsidR="005C7709" w:rsidRDefault="005C7709" w:rsidP="005C7709"/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A75E5D7" wp14:editId="77FF5A9E">
                <wp:simplePos x="0" y="0"/>
                <wp:positionH relativeFrom="margin">
                  <wp:align>left</wp:align>
                </wp:positionH>
                <wp:positionV relativeFrom="paragraph">
                  <wp:posOffset>2085340</wp:posOffset>
                </wp:positionV>
                <wp:extent cx="1752600" cy="3649980"/>
                <wp:effectExtent l="0" t="0" r="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64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1D66" w14:textId="77777777" w:rsidR="005C7709" w:rsidRDefault="005C7709" w:rsidP="00602CBD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PERSONAS</w:t>
                            </w:r>
                          </w:p>
                          <w:p w14:paraId="71C4C07F" w14:textId="77777777" w:rsidR="005C7709" w:rsidRPr="007C5ECC" w:rsidRDefault="00FD4B2F" w:rsidP="005C7709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7C5ECC">
                              <w:rPr>
                                <w:rFonts w:asciiTheme="minorHAnsi" w:hAnsiTheme="minorHAnsi" w:cstheme="minorHAnsi"/>
                                <w:b/>
                              </w:rPr>
                              <w:t>Alex</w:t>
                            </w:r>
                          </w:p>
                          <w:p w14:paraId="2419BE4D" w14:textId="77777777" w:rsidR="00FD4B2F" w:rsidRDefault="00FD4B2F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-16 years old</w:t>
                            </w:r>
                          </w:p>
                          <w:p w14:paraId="0AA654AF" w14:textId="77777777" w:rsidR="00FD4B2F" w:rsidRDefault="00FD4B2F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-Plays a lot of multiplayer games with friends after school</w:t>
                            </w:r>
                          </w:p>
                          <w:p w14:paraId="2A0B86B5" w14:textId="77777777" w:rsidR="00FD4B2F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-Very competitive</w:t>
                            </w:r>
                          </w:p>
                          <w:p w14:paraId="173B8C06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-Always looking to improve</w:t>
                            </w:r>
                          </w:p>
                          <w:p w14:paraId="6277737B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B962375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Mark</w:t>
                            </w:r>
                          </w:p>
                          <w:p w14:paraId="69DAF6F3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-40 years old</w:t>
                            </w:r>
                          </w:p>
                          <w:p w14:paraId="1040B201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-Plays video games casually with friends from work</w:t>
                            </w:r>
                          </w:p>
                          <w:p w14:paraId="1CF98F28" w14:textId="77777777" w:rsid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-Wants to know what his friends like to play</w:t>
                            </w:r>
                          </w:p>
                          <w:p w14:paraId="2CF5AD40" w14:textId="77777777" w:rsidR="007C5ECC" w:rsidRPr="00FD4B2F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-Looking for new games to play, not as tied to one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E5D7" id="_x0000_s1040" type="#_x0000_t202" style="position:absolute;margin-left:0;margin-top:164.2pt;width:138pt;height:287.4pt;z-index:251667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" stroked="f">
                <v:textbox>
                  <w:txbxContent>
                    <w:p w14:paraId="56901D66" w14:textId="77777777" w:rsidR="005C7709" w:rsidRDefault="005C7709" w:rsidP="00602CBD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PERSONAS</w:t>
                      </w:r>
                    </w:p>
                    <w:p w14:paraId="71C4C07F" w14:textId="77777777" w:rsidR="005C7709" w:rsidRPr="007C5ECC" w:rsidRDefault="00FD4B2F" w:rsidP="005C7709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7C5ECC">
                        <w:rPr>
                          <w:rFonts w:asciiTheme="minorHAnsi" w:hAnsiTheme="minorHAnsi" w:cstheme="minorHAnsi"/>
                          <w:b/>
                        </w:rPr>
                        <w:t>Alex</w:t>
                      </w:r>
                    </w:p>
                    <w:p w14:paraId="2419BE4D" w14:textId="77777777" w:rsidR="00FD4B2F" w:rsidRDefault="00FD4B2F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-16 years old</w:t>
                      </w:r>
                    </w:p>
                    <w:p w14:paraId="0AA654AF" w14:textId="77777777" w:rsidR="00FD4B2F" w:rsidRDefault="00FD4B2F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-Plays a lot of multiplayer games with friends after school</w:t>
                      </w:r>
                    </w:p>
                    <w:p w14:paraId="2A0B86B5" w14:textId="77777777" w:rsidR="00FD4B2F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-Very competitive</w:t>
                      </w:r>
                    </w:p>
                    <w:p w14:paraId="173B8C06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-Always looking to improve</w:t>
                      </w:r>
                    </w:p>
                    <w:p w14:paraId="6277737B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B962375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Mark</w:t>
                      </w:r>
                    </w:p>
                    <w:p w14:paraId="69DAF6F3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-40 years old</w:t>
                      </w:r>
                    </w:p>
                    <w:p w14:paraId="1040B201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-Plays video games casually with friends from work</w:t>
                      </w:r>
                    </w:p>
                    <w:p w14:paraId="1CF98F28" w14:textId="77777777" w:rsid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-Wants to know what his friends like to play</w:t>
                      </w:r>
                    </w:p>
                    <w:p w14:paraId="2CF5AD40" w14:textId="77777777" w:rsidR="007C5ECC" w:rsidRPr="00FD4B2F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-Looking for new games to play, not as tied to one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A4466B9" wp14:editId="4D257C7B">
                <wp:simplePos x="0" y="0"/>
                <wp:positionH relativeFrom="margin">
                  <wp:posOffset>2237740</wp:posOffset>
                </wp:positionH>
                <wp:positionV relativeFrom="paragraph">
                  <wp:posOffset>2070100</wp:posOffset>
                </wp:positionV>
                <wp:extent cx="1684020" cy="36499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64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156C" w14:textId="77777777" w:rsidR="005C7709" w:rsidRDefault="005C7709" w:rsidP="005206DB">
                            <w:pPr>
                              <w:spacing w:before="30" w:line="251" w:lineRule="auto"/>
                              <w:ind w:right="-33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 xml:space="preserve">PROBLEMS TO SOLVE </w:t>
                            </w:r>
                          </w:p>
                          <w:p w14:paraId="23537AF2" w14:textId="77777777" w:rsidR="005C7709" w:rsidRPr="007C5ECC" w:rsidRDefault="007C5ECC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While there are existing apps that show game statistics, they normally only support a single game, requiring users to download an app for each game they play.</w:t>
                            </w:r>
                            <w:r w:rsidR="005206DB">
                              <w:rPr>
                                <w:rFonts w:asciiTheme="minorHAnsi" w:hAnsiTheme="minorHAnsi" w:cstheme="minorHAnsi"/>
                              </w:rPr>
                              <w:t xml:space="preserve"> Many of these apps also don’t provide a way to compare your stats with your friends. This app aims to solve </w:t>
                            </w:r>
                            <w:proofErr w:type="gramStart"/>
                            <w:r w:rsidR="005206DB">
                              <w:rPr>
                                <w:rFonts w:asciiTheme="minorHAnsi" w:hAnsiTheme="minorHAnsi" w:cstheme="minorHAnsi"/>
                              </w:rPr>
                              <w:t>both of these</w:t>
                            </w:r>
                            <w:proofErr w:type="gramEnd"/>
                            <w:r w:rsidR="005206DB">
                              <w:rPr>
                                <w:rFonts w:asciiTheme="minorHAnsi" w:hAnsiTheme="minorHAnsi" w:cstheme="minorHAnsi"/>
                              </w:rPr>
                              <w:t xml:space="preserve"> issues while also allowing people to see what games their friends are playing.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66B9" id="_x0000_s1041" type="#_x0000_t202" style="position:absolute;margin-left:176.2pt;margin-top:163pt;width:132.6pt;height:287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" stroked="f">
                <v:textbox>
                  <w:txbxContent>
                    <w:p w14:paraId="0645156C" w14:textId="77777777" w:rsidR="005C7709" w:rsidRDefault="005C7709" w:rsidP="005206DB">
                      <w:pPr>
                        <w:spacing w:before="30" w:line="251" w:lineRule="auto"/>
                        <w:ind w:right="-33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 xml:space="preserve">PROBLEMS TO SOLVE </w:t>
                      </w:r>
                    </w:p>
                    <w:p w14:paraId="23537AF2" w14:textId="77777777" w:rsidR="005C7709" w:rsidRPr="007C5ECC" w:rsidRDefault="007C5ECC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While there are existing apps that show game statistics, they normally only support a single game, requiring users to download an app for each game they play.</w:t>
                      </w:r>
                      <w:r w:rsidR="005206DB">
                        <w:rPr>
                          <w:rFonts w:asciiTheme="minorHAnsi" w:hAnsiTheme="minorHAnsi" w:cstheme="minorHAnsi"/>
                        </w:rPr>
                        <w:t xml:space="preserve"> Many of these apps also don’t provide a way to compare your stats with your friends. This app aims to solve </w:t>
                      </w:r>
                      <w:proofErr w:type="gramStart"/>
                      <w:r w:rsidR="005206DB">
                        <w:rPr>
                          <w:rFonts w:asciiTheme="minorHAnsi" w:hAnsiTheme="minorHAnsi" w:cstheme="minorHAnsi"/>
                        </w:rPr>
                        <w:t>both of these</w:t>
                      </w:r>
                      <w:proofErr w:type="gramEnd"/>
                      <w:r w:rsidR="005206DB">
                        <w:rPr>
                          <w:rFonts w:asciiTheme="minorHAnsi" w:hAnsiTheme="minorHAnsi" w:cstheme="minorHAnsi"/>
                        </w:rPr>
                        <w:t xml:space="preserve"> issues while also allowing people to see what games their friends are playing.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2255A25" wp14:editId="5E0000A7">
                <wp:simplePos x="0" y="0"/>
                <wp:positionH relativeFrom="column">
                  <wp:posOffset>8882380</wp:posOffset>
                </wp:positionH>
                <wp:positionV relativeFrom="paragraph">
                  <wp:posOffset>850900</wp:posOffset>
                </wp:positionV>
                <wp:extent cx="3817620" cy="1143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12F2B" w14:textId="77777777" w:rsidR="005C7709" w:rsidRDefault="005C7709" w:rsidP="005C7709">
                            <w:pPr>
                              <w:spacing w:before="12" w:line="251" w:lineRule="auto"/>
                              <w:ind w:right="-28"/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VALUES</w:t>
                            </w:r>
                            <w:r>
                              <w:rPr>
                                <w:rFonts w:ascii="Droid Sans" w:eastAsia="Droid Sans" w:hAnsi="Droid Sans" w:cs="Droid Sans"/>
                                <w:color w:val="99999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3DB2E34" w14:textId="77777777" w:rsidR="005206DB" w:rsidRDefault="005206DB" w:rsidP="005C7709">
                            <w:pPr>
                              <w:spacing w:before="12" w:line="251" w:lineRule="auto"/>
                              <w:ind w:right="1286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  <w:t>Encourage competition</w:t>
                            </w:r>
                          </w:p>
                          <w:p w14:paraId="6A8879D3" w14:textId="7F185D4B" w:rsidR="005206DB" w:rsidRDefault="00F76068" w:rsidP="005C7709">
                            <w:pPr>
                              <w:spacing w:before="12" w:line="251" w:lineRule="auto"/>
                              <w:ind w:right="1286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  <w:t>Drive personal development</w:t>
                            </w:r>
                          </w:p>
                          <w:p w14:paraId="10B673F0" w14:textId="77777777" w:rsidR="005206DB" w:rsidRPr="005C7709" w:rsidRDefault="005206DB" w:rsidP="005C7709">
                            <w:pPr>
                              <w:spacing w:before="12" w:line="251" w:lineRule="auto"/>
                              <w:ind w:right="1286"/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sz w:val="16"/>
                                <w:szCs w:val="16"/>
                              </w:rPr>
                              <w:t>Having fun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5A25" id="_x0000_s1042" type="#_x0000_t202" style="position:absolute;margin-left:699.4pt;margin-top:67pt;width:300.6pt;height:90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" stroked="f">
                <v:textbox>
                  <w:txbxContent>
                    <w:p w14:paraId="12E12F2B" w14:textId="77777777" w:rsidR="005C7709" w:rsidRDefault="005C7709" w:rsidP="005C7709">
                      <w:pPr>
                        <w:spacing w:before="12" w:line="251" w:lineRule="auto"/>
                        <w:ind w:right="-28"/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VALUES</w:t>
                      </w:r>
                      <w:r>
                        <w:rPr>
                          <w:rFonts w:ascii="Droid Sans" w:eastAsia="Droid Sans" w:hAnsi="Droid Sans" w:cs="Droid Sans"/>
                          <w:color w:val="99999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3DB2E34" w14:textId="77777777" w:rsidR="005206DB" w:rsidRDefault="005206DB" w:rsidP="005C7709">
                      <w:pPr>
                        <w:spacing w:before="12" w:line="251" w:lineRule="auto"/>
                        <w:ind w:right="1286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  <w:t>Encourage competition</w:t>
                      </w:r>
                    </w:p>
                    <w:p w14:paraId="6A8879D3" w14:textId="7F185D4B" w:rsidR="005206DB" w:rsidRDefault="00F76068" w:rsidP="005C7709">
                      <w:pPr>
                        <w:spacing w:before="12" w:line="251" w:lineRule="auto"/>
                        <w:ind w:right="1286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  <w:t>Drive personal development</w:t>
                      </w:r>
                    </w:p>
                    <w:p w14:paraId="10B673F0" w14:textId="77777777" w:rsidR="005206DB" w:rsidRPr="005C7709" w:rsidRDefault="005206DB" w:rsidP="005C7709">
                      <w:pPr>
                        <w:spacing w:before="12" w:line="251" w:lineRule="auto"/>
                        <w:ind w:right="1286"/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</w:pPr>
                      <w:r>
                        <w:rPr>
                          <w:rFonts w:ascii="Droid Sans" w:eastAsia="Droid Sans" w:hAnsi="Droid Sans" w:cs="Droid Sans"/>
                          <w:sz w:val="16"/>
                          <w:szCs w:val="16"/>
                        </w:rPr>
                        <w:t>Having 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125DDE2" wp14:editId="64BE116C">
                <wp:simplePos x="0" y="0"/>
                <wp:positionH relativeFrom="column">
                  <wp:posOffset>4516120</wp:posOffset>
                </wp:positionH>
                <wp:positionV relativeFrom="paragraph">
                  <wp:posOffset>866140</wp:posOffset>
                </wp:positionV>
                <wp:extent cx="3817620" cy="1143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8148" w14:textId="77777777" w:rsidR="005C7709" w:rsidRDefault="005C7709" w:rsidP="005C7709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OBJECTIVES &amp; PURPOSES</w:t>
                            </w:r>
                          </w:p>
                          <w:p w14:paraId="0EFC75AF" w14:textId="77777777" w:rsidR="005C7709" w:rsidRDefault="00602CBD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Drive competition amongst friends</w:t>
                            </w:r>
                          </w:p>
                          <w:p w14:paraId="063B7BD7" w14:textId="77777777" w:rsidR="00602CBD" w:rsidRDefault="00602CBD" w:rsidP="005C770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Find games that your friends are playing</w:t>
                            </w:r>
                          </w:p>
                          <w:p w14:paraId="330AA29A" w14:textId="77777777" w:rsidR="00602CBD" w:rsidRPr="00602CBD" w:rsidRDefault="00602CBD" w:rsidP="005C7709">
                            <w:pPr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Easily view your statistics from your </w:t>
                            </w:r>
                            <w:r w:rsidRPr="00602CBD">
                              <w:rPr>
                                <w:rFonts w:asciiTheme="minorHAnsi" w:hAnsiTheme="minorHAnsi" w:cstheme="minorHAnsi"/>
                                <w:lang w:val="en-AU"/>
                              </w:rPr>
                              <w:t>favourite games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DDE2" id="_x0000_s1043" type="#_x0000_t202" style="position:absolute;margin-left:355.6pt;margin-top:68.2pt;width:300.6pt;height:90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" stroked="f">
                <v:textbox>
                  <w:txbxContent>
                    <w:p w14:paraId="39D08148" w14:textId="77777777" w:rsidR="005C7709" w:rsidRDefault="005C7709" w:rsidP="005C7709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OBJECTIVES &amp; PURPOSES</w:t>
                      </w:r>
                    </w:p>
                    <w:p w14:paraId="0EFC75AF" w14:textId="77777777" w:rsidR="005C7709" w:rsidRDefault="00602CBD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Drive competition amongst friends</w:t>
                      </w:r>
                    </w:p>
                    <w:p w14:paraId="063B7BD7" w14:textId="77777777" w:rsidR="00602CBD" w:rsidRDefault="00602CBD" w:rsidP="005C7709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Find games that your friends are playing</w:t>
                      </w:r>
                    </w:p>
                    <w:p w14:paraId="330AA29A" w14:textId="77777777" w:rsidR="00602CBD" w:rsidRPr="00602CBD" w:rsidRDefault="00602CBD" w:rsidP="005C7709">
                      <w:pPr>
                        <w:rPr>
                          <w:rFonts w:asciiTheme="minorHAnsi" w:hAnsiTheme="minorHAnsi" w:cstheme="minorHAnsi"/>
                          <w:lang w:val="en-AU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Easily view your statistics from your </w:t>
                      </w:r>
                      <w:r w:rsidRPr="00602CBD">
                        <w:rPr>
                          <w:rFonts w:asciiTheme="minorHAnsi" w:hAnsiTheme="minorHAnsi" w:cstheme="minorHAnsi"/>
                          <w:lang w:val="en-AU"/>
                        </w:rPr>
                        <w:t>favourite games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C7709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AAF52C5" wp14:editId="6307370A">
                <wp:simplePos x="0" y="0"/>
                <wp:positionH relativeFrom="column">
                  <wp:posOffset>50800</wp:posOffset>
                </wp:positionH>
                <wp:positionV relativeFrom="paragraph">
                  <wp:posOffset>873760</wp:posOffset>
                </wp:positionV>
                <wp:extent cx="381762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0C50F" w14:textId="77777777" w:rsidR="005C7709" w:rsidRDefault="005C7709" w:rsidP="00602CBD">
                            <w:pPr>
                              <w:spacing w:before="30"/>
                              <w:rPr>
                                <w:rFonts w:ascii="Droid Sans" w:eastAsia="Droid Sans" w:hAnsi="Droid Sans" w:cs="Droid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 Sans" w:eastAsia="Droid Sans" w:hAnsi="Droid Sans" w:cs="Droid Sans"/>
                                <w:b/>
                                <w:sz w:val="22"/>
                                <w:szCs w:val="22"/>
                              </w:rPr>
                              <w:t>CONCEPT</w:t>
                            </w:r>
                          </w:p>
                          <w:p w14:paraId="13849B02" w14:textId="77777777" w:rsidR="005C7709" w:rsidRPr="005730A9" w:rsidRDefault="00602CB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 mobile app that lets you view your statistics across all the video games you play and lets you compare them with your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52C5" id="_x0000_s1044" type="#_x0000_t202" style="position:absolute;margin-left:4pt;margin-top:68.8pt;width:300.6pt;height:90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" stroked="f">
                <v:textbox>
                  <w:txbxContent>
                    <w:p w14:paraId="37B0C50F" w14:textId="77777777" w:rsidR="005C7709" w:rsidRDefault="005C7709" w:rsidP="00602CBD">
                      <w:pPr>
                        <w:spacing w:before="30"/>
                        <w:rPr>
                          <w:rFonts w:ascii="Droid Sans" w:eastAsia="Droid Sans" w:hAnsi="Droid Sans" w:cs="Droid Sans"/>
                          <w:sz w:val="22"/>
                          <w:szCs w:val="22"/>
                        </w:rPr>
                      </w:pPr>
                      <w:r>
                        <w:rPr>
                          <w:rFonts w:ascii="Droid Sans" w:eastAsia="Droid Sans" w:hAnsi="Droid Sans" w:cs="Droid Sans"/>
                          <w:b/>
                          <w:sz w:val="22"/>
                          <w:szCs w:val="22"/>
                        </w:rPr>
                        <w:t>CONCEPT</w:t>
                      </w:r>
                    </w:p>
                    <w:p w14:paraId="13849B02" w14:textId="77777777" w:rsidR="005C7709" w:rsidRPr="005730A9" w:rsidRDefault="00602CBD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 mobile app that lets you view your statistics across all the video games you play and lets you compare them with your friends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00A">
        <w:pict w14:anchorId="6521447B">
          <v:group id="_x0000_s1091" style="position:absolute;margin-left:1019.3pt;margin-top:773.25pt;width:101.8pt;height:25.95pt;z-index:-251656704;mso-position-horizontal-relative:page;mso-position-vertical-relative:page" coordorigin="20386,15465" coordsize="2036,519">
            <v:shape id="_x0000_s1093" style="position:absolute;left:20386;top:15465;width:2036;height:519" coordorigin="20386,15465" coordsize="2036,519" path="m20386,15465r2036,l22422,15984r-2036,l20386,15465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2" type="#_x0000_t75" style="position:absolute;left:20386;top:15465;width:2036;height:519">
              <v:imagedata r:id="rId5" o:title=""/>
            </v:shape>
            <w10:wrap anchorx="page" anchory="page"/>
          </v:group>
        </w:pict>
      </w:r>
      <w:r w:rsidR="0066200A">
        <w:pict w14:anchorId="484D02BE">
          <v:group id="_x0000_s1088" style="position:absolute;margin-left:647.55pt;margin-top:67.25pt;width:473.9pt;height:38.95pt;z-index:-251657728;mso-position-horizontal-relative:page;mso-position-vertical-relative:page" coordorigin="12951,1345" coordsize="9478,779">
            <v:shape id="_x0000_s1090" style="position:absolute;left:12959;top:1353;width:9463;height:764" coordorigin="12959,1353" coordsize="9463,764" path="m12959,1353r9463,l22422,2117r-9463,l12959,1353xe" stroked="f">
              <v:path arrowok="t"/>
            </v:shape>
            <v:shape id="_x0000_s1089" style="position:absolute;left:12959;top:1353;width:9463;height:764" coordorigin="12959,1353" coordsize="9463,764" path="m12959,1353r9463,l22422,2117r-9463,l12959,1353xe" filled="f" strokecolor="#b7b7b7">
              <v:path arrowok="t"/>
            </v:shape>
            <w10:wrap anchorx="page" anchory="page"/>
          </v:group>
        </w:pict>
      </w:r>
      <w:r w:rsidR="0066200A">
        <w:pict w14:anchorId="4D6F079E">
          <v:group id="_x0000_s1028" style="position:absolute;margin-left:69.1pt;margin-top:135.85pt;width:1052.4pt;height:647.3pt;z-index:-251659776;mso-position-horizontal-relative:page;mso-position-vertical-relative:page" coordorigin="1382,2717" coordsize="21048,12946">
            <v:shape id="_x0000_s1085" style="position:absolute;left:1389;top:2725;width:6952;height:1902" coordorigin="1389,2725" coordsize="6952,1902" path="m1389,2725r6953,l8342,4626r-6953,l1389,2725xe" stroked="f">
              <v:path arrowok="t"/>
            </v:shape>
            <v:shape id="_x0000_s1084" style="position:absolute;left:1389;top:2725;width:6952;height:1902" coordorigin="1389,2725" coordsize="6952,1902" path="m1389,2725r6953,l8342,4626r-6953,l1389,2725xe" filled="f" strokecolor="#b7b7b7">
              <v:path arrowok="t"/>
            </v:shape>
            <v:shape id="_x0000_s1083" style="position:absolute;left:1389;top:4626;width:3476;height:5900" coordorigin="1389,4626" coordsize="3476,5900" path="m1389,4626r3476,l4865,10526r-3476,l1389,4626xe" stroked="f">
              <v:path arrowok="t"/>
            </v:shape>
            <v:shape id="_x0000_s1082" style="position:absolute;left:1389;top:4626;width:3476;height:5900" coordorigin="1389,4626" coordsize="3476,5900" path="m1389,4626r3476,l4865,10526r-3476,l1389,4626xe" filled="f" strokecolor="#b7b7b7">
              <v:path arrowok="t"/>
            </v:shape>
            <v:shape id="_x0000_s1081" style="position:absolute;left:4865;top:14172;width:3476;height:1059" coordorigin="4865,14172" coordsize="3476,1059" path="m4865,14172r3477,l8342,15231r-3477,l4865,14172xe" stroked="f">
              <v:path arrowok="t"/>
            </v:shape>
            <v:shape id="_x0000_s1080" style="position:absolute;left:4865;top:14172;width:3476;height:1059" coordorigin="4865,14172" coordsize="3476,1059" path="m4865,14172r3477,l8342,15231r-3477,l4865,14172xe" filled="f" strokecolor="#b7b7b7">
              <v:path arrowok="t"/>
            </v:shape>
            <v:shape id="_x0000_s1079" style="position:absolute;left:1389;top:10526;width:3476;height:3646" coordorigin="1389,10526" coordsize="3476,3646" path="m1389,10526r3476,l4865,14172r-3476,l1389,10526xe" stroked="f">
              <v:path arrowok="t"/>
            </v:shape>
            <v:shape id="_x0000_s1078" style="position:absolute;left:1389;top:10526;width:3476;height:3646" coordorigin="1389,10526" coordsize="3476,3646" path="m1389,10526r3476,l4865,14172r-3476,l1389,10526xe" filled="f" strokecolor="#b7b7b7">
              <v:path arrowok="t"/>
            </v:shape>
            <v:shape id="_x0000_s1077" style="position:absolute;left:8342;top:4626;width:14080;height:1666" coordorigin="8342,4626" coordsize="14080,1666" path="m8342,4626r14080,l22422,6292r-14080,l8342,4626xe" stroked="f">
              <v:path arrowok="t"/>
            </v:shape>
            <v:shape id="_x0000_s1076" style="position:absolute;left:8342;top:4626;width:14080;height:1666" coordorigin="8342,4626" coordsize="14080,1666" path="m8342,4626r14080,l22422,6292r-14080,l8342,4626xe" filled="f" strokecolor="#b7b7b7">
              <v:path arrowok="t"/>
            </v:shape>
            <v:shape id="_x0000_s1075" style="position:absolute;left:8342;top:6292;width:10372;height:7880" coordorigin="8342,6292" coordsize="10372,7880" path="m8342,6292r10372,l18714,14172r-10372,l8342,6292xe" stroked="f">
              <v:path arrowok="t"/>
            </v:shape>
            <v:shape id="_x0000_s1074" style="position:absolute;left:8342;top:6292;width:10372;height:7880" coordorigin="8342,6292" coordsize="10372,7880" path="m8342,6292r10372,l18714,14172r-10372,l8342,6292xe" filled="f" strokecolor="#b7b7b7">
              <v:path arrowok="t"/>
            </v:shape>
            <v:shape id="_x0000_s1073" style="position:absolute;left:18714;top:6292;width:3708;height:4234" coordorigin="18714,6292" coordsize="3708,4234" path="m18714,6292r3708,l22422,10526r-3708,l18714,6292xe" stroked="f">
              <v:path arrowok="t"/>
            </v:shape>
            <v:shape id="_x0000_s1072" style="position:absolute;left:18714;top:6292;width:3708;height:4234" coordorigin="18714,6292" coordsize="3708,4234" path="m18714,6292r3708,l22422,10526r-3708,l18714,6292xe" filled="f" strokecolor="#b7b7b7">
              <v:path arrowok="t"/>
            </v:shape>
            <v:shape id="_x0000_s1071" style="position:absolute;left:18714;top:10526;width:3708;height:3646" coordorigin="18714,10526" coordsize="3708,3646" path="m18714,10526r3708,l22422,14172r-3708,l18714,10526xe" stroked="f">
              <v:path arrowok="t"/>
            </v:shape>
            <v:shape id="_x0000_s1070" style="position:absolute;left:18714;top:10526;width:3708;height:3646" coordorigin="18714,10526" coordsize="3708,3646" path="m18714,10526r3708,l22422,14172r-3708,l18714,10526xe" filled="f" strokecolor="#b7b7b7">
              <v:path arrowok="t"/>
            </v:shape>
            <v:shape id="_x0000_s1069" style="position:absolute;left:8342;top:14172;width:3476;height:1059" coordorigin="8342,14172" coordsize="3476,1059" path="m8342,14172r3476,l11818,15231r-3476,l8342,14172xe" stroked="f">
              <v:path arrowok="t"/>
            </v:shape>
            <v:shape id="_x0000_s1068" style="position:absolute;left:8342;top:14172;width:3476;height:1059" coordorigin="8342,14172" coordsize="3476,1059" path="m8342,14172r3476,l11818,15231r-3476,l8342,14172xe" filled="f" strokecolor="#b7b7b7">
              <v:path arrowok="t"/>
            </v:shape>
            <v:shape id="_x0000_s1067" style="position:absolute;left:11818;top:14172;width:3476;height:1059" coordorigin="11818,14172" coordsize="3476,1059" path="m11818,14172r3476,l15294,15231r-3476,l11818,14172xe" stroked="f">
              <v:path arrowok="t"/>
            </v:shape>
            <v:shape id="_x0000_s1066" style="position:absolute;left:11818;top:14172;width:3476;height:1059" coordorigin="11818,14172" coordsize="3476,1059" path="m11818,14172r3476,l15294,15231r-3476,l11818,14172xe" filled="f" strokecolor="#b7b7b7">
              <v:path arrowok="t"/>
            </v:shape>
            <v:shape id="_x0000_s1065" style="position:absolute;left:15288;top:14172;width:3427;height:1059" coordorigin="15288,14172" coordsize="3427,1059" path="m15288,14172r3426,l18714,15231r-3426,l15288,14172xe" stroked="f">
              <v:path arrowok="t"/>
            </v:shape>
            <v:shape id="_x0000_s1064" style="position:absolute;left:15288;top:14172;width:3476;height:1059" coordorigin="15288,14172" coordsize="3476,1059" path="m15288,14172r3476,l18764,15231r-3476,l15288,14172xe" filled="f" strokecolor="#b7b7b7">
              <v:path arrowok="t"/>
            </v:shape>
            <v:shape id="_x0000_s1063" style="position:absolute;left:4865;top:10526;width:3476;height:3646" coordorigin="4865,10526" coordsize="3476,3646" path="m4865,10526r3477,l8342,14172r-3477,l4865,10526xe" stroked="f">
              <v:path arrowok="t"/>
            </v:shape>
            <v:shape id="_x0000_s1062" style="position:absolute;left:4865;top:10526;width:3476;height:3646" coordorigin="4865,10526" coordsize="3476,3646" path="m4865,10526r3477,l8342,14172r-3477,l4865,10526xe" filled="f" strokecolor="#b7b7b7">
              <v:path arrowok="t"/>
            </v:shape>
            <v:shape id="_x0000_s1061" style="position:absolute;left:4865;top:4626;width:3476;height:5900" coordorigin="4865,4626" coordsize="3476,5900" path="m4865,4626r3477,l8342,10526r-3477,l4865,4626xe" stroked="f">
              <v:path arrowok="t"/>
            </v:shape>
            <v:shape id="_x0000_s1060" style="position:absolute;left:4865;top:4626;width:3476;height:5900" coordorigin="4865,4626" coordsize="3476,5900" path="m4865,4626r3477,l8342,10526r-3477,l4865,4626xe" filled="f" strokecolor="#b7b7b7">
              <v:path arrowok="t"/>
            </v:shape>
            <v:shape id="_x0000_s1059" style="position:absolute;left:18714;top:14172;width:3708;height:1059" coordorigin="18714,14172" coordsize="3708,1059" path="m18714,14172r3708,l22422,15231r-3708,l18714,14172xe" stroked="f">
              <v:path arrowok="t"/>
            </v:shape>
            <v:shape id="_x0000_s1058" style="position:absolute;left:18714;top:14172;width:3708;height:1059" coordorigin="18714,14172" coordsize="3708,1059" path="m18714,14172r3708,l22422,15231r-3708,l18714,14172xe" filled="f" strokecolor="#b7b7b7">
              <v:path arrowok="t"/>
            </v:shape>
            <v:shape id="_x0000_s1057" style="position:absolute;left:1396;top:14172;width:3476;height:1059" coordorigin="1396,14172" coordsize="3476,1059" path="m1396,14172r3476,l4872,15231r-3476,l1396,14172xe" stroked="f">
              <v:path arrowok="t"/>
            </v:shape>
            <v:shape id="_x0000_s1056" style="position:absolute;left:1396;top:14172;width:3476;height:1059" coordorigin="1396,14172" coordsize="3476,1059" path="m1396,14172r3476,l4872,15231r-3476,l1396,14172xe" filled="f" strokecolor="#b7b7b7">
              <v:path arrowok="t"/>
            </v:shape>
            <v:shape id="_x0000_s1055" style="position:absolute;left:8342;top:2725;width:6952;height:1902" coordorigin="8342,2725" coordsize="6952,1902" path="m8342,2725r6952,l15294,4626r-6952,l8342,2725xe" stroked="f">
              <v:path arrowok="t"/>
            </v:shape>
            <v:shape id="_x0000_s1054" style="position:absolute;left:8342;top:2725;width:6952;height:1902" coordorigin="8342,2725" coordsize="6952,1902" path="m8342,2725r6952,l15294,4626r-6952,l8342,2725xe" filled="f" strokecolor="#b7b7b7">
              <v:path arrowok="t"/>
            </v:shape>
            <v:shape id="_x0000_s1053" style="position:absolute;left:15288;top:2725;width:7134;height:1902" coordorigin="15288,2725" coordsize="7134,1902" path="m15288,2725r7134,l22422,4626r-7134,l15288,2725xe" stroked="f">
              <v:path arrowok="t"/>
            </v:shape>
            <v:shape id="_x0000_s1052" style="position:absolute;left:15288;top:2725;width:7134;height:1902" coordorigin="15288,2725" coordsize="7134,1902" path="m15288,2725r7134,l22422,4626r-7134,l15288,2725xe" filled="f" strokecolor="#b7b7b7">
              <v:path arrowok="t"/>
            </v:shape>
            <v:shape id="_x0000_s1051" style="position:absolute;left:4238;top:10565;width:627;height:627" coordorigin="4238,10565" coordsize="627,627" path="m4238,10565r627,l4865,11192r-627,l4238,10565xe" fillcolor="black" stroked="f">
              <v:path arrowok="t"/>
            </v:shape>
            <v:shape id="_x0000_s1050" type="#_x0000_t75" style="position:absolute;left:4238;top:10565;width:627;height:627">
              <v:imagedata r:id="rId6" o:title=""/>
            </v:shape>
            <v:shape id="_x0000_s1049" style="position:absolute;left:21646;top:6370;width:627;height:627" coordorigin="21646,6370" coordsize="627,627" path="m21646,6370r627,l22273,6997r-627,l21646,6370xe" fillcolor="black" stroked="f">
              <v:path arrowok="t"/>
            </v:shape>
            <v:shape id="_x0000_s1048" type="#_x0000_t75" style="position:absolute;left:21646;top:6370;width:627;height:627">
              <v:imagedata r:id="rId7" o:title=""/>
            </v:shape>
            <v:shape id="_x0000_s1047" style="position:absolute;left:18004;top:6370;width:627;height:627" coordorigin="18004,6370" coordsize="627,627" path="m18004,6370r627,l18631,6997r-627,l18004,6370xe" fillcolor="black" stroked="f">
              <v:path arrowok="t"/>
            </v:shape>
            <v:shape id="_x0000_s1046" type="#_x0000_t75" style="position:absolute;left:18004;top:6370;width:627;height:627">
              <v:imagedata r:id="rId8" o:title=""/>
            </v:shape>
            <v:shape id="_x0000_s1045" style="position:absolute;left:4238;top:4724;width:627;height:627" coordorigin="4238,4724" coordsize="627,627" path="m4238,4724r627,l4865,5351r-627,l4238,4724xe" fillcolor="black" stroked="f">
              <v:path arrowok="t"/>
            </v:shape>
            <v:shape id="_x0000_s1044" type="#_x0000_t75" style="position:absolute;left:4238;top:4724;width:627;height:627">
              <v:imagedata r:id="rId9" o:title=""/>
            </v:shape>
            <v:shape id="_x0000_s1043" style="position:absolute;left:21646;top:4724;width:627;height:627" coordorigin="21646,4724" coordsize="627,627" path="m21646,4724r627,l22273,5351r-627,l21646,4724xe" fillcolor="black" stroked="f">
              <v:path arrowok="t"/>
            </v:shape>
            <v:shape id="_x0000_s1042" type="#_x0000_t75" style="position:absolute;left:21646;top:4724;width:627;height:627">
              <v:imagedata r:id="rId10" o:title=""/>
            </v:shape>
            <v:shape id="_x0000_s1041" style="position:absolute;left:21736;top:10565;width:627;height:627" coordorigin="21736,10565" coordsize="627,627" path="m21736,10565r627,l22363,11192r-627,l21736,10565xe" fillcolor="black" stroked="f">
              <v:path arrowok="t"/>
            </v:shape>
            <v:shape id="_x0000_s1040" type="#_x0000_t75" style="position:absolute;left:21736;top:10565;width:627;height:627">
              <v:imagedata r:id="rId11" o:title=""/>
            </v:shape>
            <v:shape id="_x0000_s1039" style="position:absolute;left:7619;top:10565;width:627;height:627" coordorigin="7619,10565" coordsize="627,627" path="m7619,10565r627,l8246,11192r-627,l7619,10565xe" fillcolor="black" stroked="f">
              <v:path arrowok="t"/>
            </v:shape>
            <v:shape id="_x0000_s1038" type="#_x0000_t75" style="position:absolute;left:7619;top:10565;width:627;height:627">
              <v:imagedata r:id="rId12" o:title=""/>
            </v:shape>
            <v:shape id="_x0000_s1037" style="position:absolute;left:7619;top:2866;width:627;height:627" coordorigin="7619,2866" coordsize="627,627" path="m7619,2866r627,l8246,3493r-627,l7619,2866xe" fillcolor="black" stroked="f">
              <v:path arrowok="t"/>
            </v:shape>
            <v:shape id="_x0000_s1036" type="#_x0000_t75" style="position:absolute;left:7619;top:2866;width:627;height:627">
              <v:imagedata r:id="rId13" o:title=""/>
            </v:shape>
            <v:shape id="_x0000_s1035" style="position:absolute;left:7619;top:4724;width:627;height:627" coordorigin="7619,4724" coordsize="627,627" path="m7619,4724r627,l8246,5351r-627,l7619,4724xe" fillcolor="black" stroked="f">
              <v:path arrowok="t"/>
            </v:shape>
            <v:shape id="_x0000_s1034" type="#_x0000_t75" style="position:absolute;left:7619;top:4724;width:627;height:627">
              <v:imagedata r:id="rId14" o:title=""/>
            </v:shape>
            <v:shape id="_x0000_s1033" style="position:absolute;left:21646;top:2866;width:627;height:627" coordorigin="21646,2866" coordsize="627,627" path="m21646,2866r627,l22273,3493r-627,l21646,2866xe" fillcolor="black" stroked="f">
              <v:path arrowok="t"/>
            </v:shape>
            <v:shape id="_x0000_s1032" type="#_x0000_t75" style="position:absolute;left:21646;top:2866;width:627;height:627">
              <v:imagedata r:id="rId15" o:title=""/>
            </v:shape>
            <v:shape id="_x0000_s1031" style="position:absolute;left:14538;top:2866;width:627;height:627" coordorigin="14538,2866" coordsize="627,627" path="m14538,2866r627,l15165,3493r-627,l14538,2866xe" fillcolor="black" stroked="f">
              <v:path arrowok="t"/>
            </v:shape>
            <v:shape id="_x0000_s1030" type="#_x0000_t75" style="position:absolute;left:14538;top:2866;width:627;height:627">
              <v:imagedata r:id="rId16" o:title=""/>
            </v:shape>
            <v:shape id="_x0000_s1029" style="position:absolute;left:1389;top:15231;width:8706;height:433" coordorigin="1389,15231" coordsize="8706,433" path="m1389,15231r8706,l10095,15663r-8706,l1389,15231xe" fillcolor="black" stroked="f">
              <v:path arrowok="t"/>
            </v:shape>
            <w10:wrap anchorx="page" anchory="page"/>
          </v:group>
        </w:pict>
      </w:r>
      <w:r w:rsidR="0066200A">
        <w:pict w14:anchorId="37841503">
          <v:group id="_x0000_s1026" style="position:absolute;margin-left:0;margin-top:0;width:1190pt;height:841pt;z-index:-251660800;mso-position-horizontal-relative:page;mso-position-vertical-relative:page" coordsize="23800,16820">
            <v:shape id="_x0000_s1027" style="position:absolute;width:23800;height:16820" coordsize="23800,16820" path="m23800,l,,,16820r23800,l23800,xe" fillcolor="#f3f3f3" stroked="f">
              <v:path arrowok="t"/>
            </v:shape>
            <w10:wrap type="square" anchorx="page" anchory="page"/>
          </v:group>
        </w:pict>
      </w:r>
    </w:p>
    <w:sectPr w:rsidR="0017588D" w:rsidRPr="005F0E5B">
      <w:type w:val="continuous"/>
      <w:pgSz w:w="23800" w:h="16820" w:orient="landscape"/>
      <w:pgMar w:top="1420" w:right="16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Droid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594"/>
    <w:multiLevelType w:val="hybridMultilevel"/>
    <w:tmpl w:val="9A74D2B6"/>
    <w:lvl w:ilvl="0" w:tplc="47B8DE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03FB"/>
    <w:multiLevelType w:val="multilevel"/>
    <w:tmpl w:val="B030D6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88D"/>
    <w:rsid w:val="00022C54"/>
    <w:rsid w:val="000A45DA"/>
    <w:rsid w:val="000B5455"/>
    <w:rsid w:val="000E50B2"/>
    <w:rsid w:val="000F7EF2"/>
    <w:rsid w:val="00113BF8"/>
    <w:rsid w:val="0017588D"/>
    <w:rsid w:val="00200AE9"/>
    <w:rsid w:val="002415F8"/>
    <w:rsid w:val="00281E47"/>
    <w:rsid w:val="002872C9"/>
    <w:rsid w:val="003559E6"/>
    <w:rsid w:val="00396DA2"/>
    <w:rsid w:val="003B7711"/>
    <w:rsid w:val="003C2DD9"/>
    <w:rsid w:val="003C7D47"/>
    <w:rsid w:val="003E0DA4"/>
    <w:rsid w:val="00482D9C"/>
    <w:rsid w:val="004C11A5"/>
    <w:rsid w:val="004D5498"/>
    <w:rsid w:val="004F01BD"/>
    <w:rsid w:val="005206DB"/>
    <w:rsid w:val="00537CF4"/>
    <w:rsid w:val="005730A9"/>
    <w:rsid w:val="00596A48"/>
    <w:rsid w:val="00597477"/>
    <w:rsid w:val="005C7709"/>
    <w:rsid w:val="005F0E5B"/>
    <w:rsid w:val="00602CBD"/>
    <w:rsid w:val="00614AE3"/>
    <w:rsid w:val="0066200A"/>
    <w:rsid w:val="00690E2C"/>
    <w:rsid w:val="0069620F"/>
    <w:rsid w:val="006E36D5"/>
    <w:rsid w:val="006E6374"/>
    <w:rsid w:val="00782CF8"/>
    <w:rsid w:val="0079450A"/>
    <w:rsid w:val="007C5ECC"/>
    <w:rsid w:val="007C7DDC"/>
    <w:rsid w:val="008C4D69"/>
    <w:rsid w:val="009650B6"/>
    <w:rsid w:val="009A2682"/>
    <w:rsid w:val="009C7535"/>
    <w:rsid w:val="009F2063"/>
    <w:rsid w:val="00A91803"/>
    <w:rsid w:val="00AB6EF0"/>
    <w:rsid w:val="00AD77FB"/>
    <w:rsid w:val="00AF5FC9"/>
    <w:rsid w:val="00B64355"/>
    <w:rsid w:val="00BD028F"/>
    <w:rsid w:val="00C13CF3"/>
    <w:rsid w:val="00C6712F"/>
    <w:rsid w:val="00CB1847"/>
    <w:rsid w:val="00CC0C58"/>
    <w:rsid w:val="00CD1E30"/>
    <w:rsid w:val="00D00204"/>
    <w:rsid w:val="00D23800"/>
    <w:rsid w:val="00D251C8"/>
    <w:rsid w:val="00D359AE"/>
    <w:rsid w:val="00EB1875"/>
    <w:rsid w:val="00EB3320"/>
    <w:rsid w:val="00ED4519"/>
    <w:rsid w:val="00F213CF"/>
    <w:rsid w:val="00F61F21"/>
    <w:rsid w:val="00F76068"/>
    <w:rsid w:val="00F83757"/>
    <w:rsid w:val="00FD4B2F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0E8AEEF7"/>
  <w15:docId w15:val="{C131788D-47C5-4BC6-A1C5-2E126F5C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7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Alegria</dc:creator>
  <cp:lastModifiedBy>Patrick Alegria</cp:lastModifiedBy>
  <cp:revision>3</cp:revision>
  <dcterms:created xsi:type="dcterms:W3CDTF">2019-08-11T04:19:00Z</dcterms:created>
  <dcterms:modified xsi:type="dcterms:W3CDTF">2019-08-11T04:20:00Z</dcterms:modified>
</cp:coreProperties>
</file>